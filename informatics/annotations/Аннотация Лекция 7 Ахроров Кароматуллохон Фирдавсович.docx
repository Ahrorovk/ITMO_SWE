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AA332" w14:textId="77777777" w:rsidR="00BB2341" w:rsidRPr="001A040D" w:rsidRDefault="00BB2341">
      <w:pPr>
        <w:pStyle w:val="Standard"/>
        <w:jc w:val="center"/>
        <w:rPr>
          <w:rFonts w:asciiTheme="majorBidi" w:hAnsiTheme="majorBidi" w:cstheme="majorBidi"/>
          <w:lang w:val="ru-RU"/>
        </w:rPr>
      </w:pPr>
      <w:r w:rsidRPr="001A040D">
        <w:rPr>
          <w:rFonts w:asciiTheme="majorBidi" w:hAnsiTheme="majorBidi" w:cstheme="majorBidi"/>
          <w:lang w:val="ru-RU"/>
        </w:rPr>
        <w:t xml:space="preserve">Университет ИТМО, </w:t>
      </w:r>
      <w:r w:rsidR="004A7A56" w:rsidRPr="001A040D">
        <w:rPr>
          <w:rFonts w:asciiTheme="majorBidi" w:hAnsiTheme="majorBidi" w:cstheme="majorBidi"/>
          <w:lang w:val="ru-RU"/>
        </w:rPr>
        <w:t>факультет программной инженерии и компьютерной техники</w:t>
      </w:r>
      <w:r w:rsidRPr="001A040D">
        <w:rPr>
          <w:rFonts w:asciiTheme="majorBidi" w:hAnsiTheme="majorBidi" w:cstheme="majorBidi"/>
          <w:lang w:val="ru-RU"/>
        </w:rPr>
        <w:t xml:space="preserve"> </w:t>
      </w:r>
    </w:p>
    <w:p w14:paraId="3523A050" w14:textId="77777777" w:rsidR="00BB2341" w:rsidRPr="001A040D" w:rsidRDefault="004A7A56">
      <w:pPr>
        <w:pStyle w:val="Standard"/>
        <w:jc w:val="center"/>
        <w:rPr>
          <w:rFonts w:asciiTheme="majorBidi" w:hAnsiTheme="majorBidi" w:cstheme="majorBidi"/>
          <w:lang w:val="ru-RU"/>
        </w:rPr>
      </w:pPr>
      <w:r w:rsidRPr="001A040D">
        <w:rPr>
          <w:rFonts w:asciiTheme="majorBidi" w:hAnsiTheme="majorBidi" w:cstheme="majorBidi"/>
          <w:lang w:val="ru-RU"/>
        </w:rPr>
        <w:t>Двухнедельная</w:t>
      </w:r>
      <w:r w:rsidR="00BB2341" w:rsidRPr="001A040D">
        <w:rPr>
          <w:rFonts w:asciiTheme="majorBidi" w:hAnsiTheme="majorBidi" w:cstheme="majorBidi"/>
          <w:lang w:val="ru-RU"/>
        </w:rPr>
        <w:t xml:space="preserve"> отчётная работа по «Информатике»: аннотация к статье</w:t>
      </w:r>
    </w:p>
    <w:p w14:paraId="32C9ED29" w14:textId="77777777" w:rsidR="00C65B64" w:rsidRPr="001A040D" w:rsidRDefault="00C65B64">
      <w:pPr>
        <w:pStyle w:val="Standard"/>
        <w:jc w:val="center"/>
        <w:rPr>
          <w:rFonts w:asciiTheme="majorBidi" w:hAnsiTheme="majorBidi" w:cstheme="majorBidi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4957"/>
        <w:gridCol w:w="1578"/>
        <w:gridCol w:w="969"/>
        <w:gridCol w:w="1026"/>
      </w:tblGrid>
      <w:tr w:rsidR="00E97E00" w:rsidRPr="001A040D" w14:paraId="2C3CE75A" w14:textId="77777777" w:rsidTr="00BC4479">
        <w:tc>
          <w:tcPr>
            <w:tcW w:w="1117" w:type="dxa"/>
            <w:shd w:val="clear" w:color="auto" w:fill="auto"/>
          </w:tcPr>
          <w:p w14:paraId="079C1E68" w14:textId="77777777" w:rsidR="00C65B64" w:rsidRPr="001A040D" w:rsidRDefault="00C65B64" w:rsidP="00005EED">
            <w:pPr>
              <w:pStyle w:val="Standard"/>
              <w:jc w:val="center"/>
              <w:rPr>
                <w:rFonts w:asciiTheme="majorBidi" w:hAnsiTheme="majorBidi" w:cstheme="majorBidi"/>
                <w:sz w:val="18"/>
                <w:lang w:val="ru-RU"/>
              </w:rPr>
            </w:pPr>
            <w:r w:rsidRPr="001A040D">
              <w:rPr>
                <w:rFonts w:asciiTheme="majorBidi" w:hAnsiTheme="majorBidi" w:cstheme="majorBidi"/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0B472D76" w14:textId="77777777" w:rsidR="00C65B64" w:rsidRPr="001A040D" w:rsidRDefault="00C65B64" w:rsidP="00005EED">
            <w:pPr>
              <w:pStyle w:val="Standard"/>
              <w:jc w:val="center"/>
              <w:rPr>
                <w:rFonts w:asciiTheme="majorBidi" w:hAnsiTheme="majorBidi" w:cstheme="majorBidi"/>
                <w:sz w:val="18"/>
                <w:lang w:val="ru-RU"/>
              </w:rPr>
            </w:pPr>
            <w:r w:rsidRPr="001A040D">
              <w:rPr>
                <w:rFonts w:asciiTheme="majorBidi" w:hAnsiTheme="majorBidi" w:cstheme="majorBidi"/>
                <w:sz w:val="18"/>
                <w:lang w:val="ru-RU"/>
              </w:rPr>
              <w:t>Номер прошедшей лекции</w:t>
            </w:r>
          </w:p>
        </w:tc>
        <w:tc>
          <w:tcPr>
            <w:tcW w:w="5144" w:type="dxa"/>
            <w:shd w:val="clear" w:color="auto" w:fill="auto"/>
          </w:tcPr>
          <w:p w14:paraId="44A7CBC1" w14:textId="77777777" w:rsidR="00C65B64" w:rsidRPr="001A040D" w:rsidRDefault="00C65B64" w:rsidP="00005EED">
            <w:pPr>
              <w:pStyle w:val="Standard"/>
              <w:jc w:val="center"/>
              <w:rPr>
                <w:rFonts w:asciiTheme="majorBidi" w:hAnsiTheme="majorBidi" w:cstheme="majorBidi"/>
                <w:sz w:val="18"/>
                <w:lang w:val="ru-RU"/>
              </w:rPr>
            </w:pPr>
            <w:r w:rsidRPr="001A040D">
              <w:rPr>
                <w:rFonts w:asciiTheme="majorBidi" w:hAnsiTheme="majorBidi" w:cstheme="majorBidi"/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604" w:type="dxa"/>
            <w:shd w:val="clear" w:color="auto" w:fill="auto"/>
          </w:tcPr>
          <w:p w14:paraId="74407451" w14:textId="77777777" w:rsidR="00C65B64" w:rsidRPr="001A040D" w:rsidRDefault="00C65B64" w:rsidP="00005EED">
            <w:pPr>
              <w:pStyle w:val="Standard"/>
              <w:jc w:val="center"/>
              <w:rPr>
                <w:rFonts w:asciiTheme="majorBidi" w:hAnsiTheme="majorBidi" w:cstheme="majorBidi"/>
                <w:sz w:val="18"/>
                <w:lang w:val="ru-RU"/>
              </w:rPr>
            </w:pPr>
            <w:r w:rsidRPr="001A040D">
              <w:rPr>
                <w:rFonts w:asciiTheme="majorBidi" w:hAnsiTheme="majorBidi" w:cstheme="majorBidi"/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82" w:type="dxa"/>
            <w:shd w:val="clear" w:color="auto" w:fill="auto"/>
          </w:tcPr>
          <w:p w14:paraId="67BB3305" w14:textId="77777777" w:rsidR="00C65B64" w:rsidRPr="001A040D" w:rsidRDefault="00C65B64" w:rsidP="00005EED">
            <w:pPr>
              <w:pStyle w:val="Standard"/>
              <w:jc w:val="center"/>
              <w:rPr>
                <w:rFonts w:asciiTheme="majorBidi" w:hAnsiTheme="majorBidi" w:cstheme="majorBidi"/>
                <w:sz w:val="18"/>
                <w:lang w:val="ru-RU"/>
              </w:rPr>
            </w:pPr>
            <w:r w:rsidRPr="001A040D">
              <w:rPr>
                <w:rFonts w:asciiTheme="majorBidi" w:hAnsiTheme="majorBidi" w:cstheme="majorBidi"/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  <w:shd w:val="clear" w:color="auto" w:fill="auto"/>
          </w:tcPr>
          <w:p w14:paraId="13A140BA" w14:textId="77777777" w:rsidR="00C65B64" w:rsidRPr="001A040D" w:rsidRDefault="00C65B64" w:rsidP="00005EED">
            <w:pPr>
              <w:pStyle w:val="Standard"/>
              <w:jc w:val="center"/>
              <w:rPr>
                <w:rFonts w:asciiTheme="majorBidi" w:hAnsiTheme="majorBidi" w:cstheme="majorBidi"/>
                <w:sz w:val="18"/>
                <w:lang w:val="ru-RU"/>
              </w:rPr>
            </w:pPr>
            <w:r w:rsidRPr="001A040D">
              <w:rPr>
                <w:rFonts w:asciiTheme="majorBidi" w:hAnsiTheme="majorBidi" w:cstheme="majorBidi"/>
                <w:sz w:val="18"/>
                <w:lang w:val="ru-RU"/>
              </w:rPr>
              <w:t>Дата сдачи</w:t>
            </w:r>
          </w:p>
        </w:tc>
      </w:tr>
      <w:tr w:rsidR="00E97E00" w:rsidRPr="001A040D" w14:paraId="27A63F8E" w14:textId="77777777" w:rsidTr="00B4747C">
        <w:tc>
          <w:tcPr>
            <w:tcW w:w="1117" w:type="dxa"/>
            <w:shd w:val="clear" w:color="auto" w:fill="auto"/>
          </w:tcPr>
          <w:p w14:paraId="378441FC" w14:textId="77777777" w:rsidR="00C65B64" w:rsidRPr="001A040D" w:rsidRDefault="00063220" w:rsidP="00005EED">
            <w:pPr>
              <w:pStyle w:val="Standard"/>
              <w:jc w:val="center"/>
              <w:rPr>
                <w:rFonts w:asciiTheme="majorBidi" w:hAnsiTheme="majorBidi" w:cstheme="majorBidi"/>
                <w:sz w:val="18"/>
                <w:highlight w:val="lightGray"/>
              </w:rPr>
            </w:pPr>
            <w:r w:rsidRPr="001A040D">
              <w:rPr>
                <w:rFonts w:asciiTheme="majorBidi" w:hAnsiTheme="majorBidi" w:cstheme="majorBidi"/>
                <w:sz w:val="18"/>
                <w:highlight w:val="lightGray"/>
              </w:rPr>
              <w:t>11.09.2024</w:t>
            </w:r>
          </w:p>
        </w:tc>
        <w:tc>
          <w:tcPr>
            <w:tcW w:w="1115" w:type="dxa"/>
            <w:shd w:val="clear" w:color="auto" w:fill="auto"/>
          </w:tcPr>
          <w:p w14:paraId="67E435AA" w14:textId="77777777" w:rsidR="00C65B64" w:rsidRPr="001A040D" w:rsidRDefault="00063220" w:rsidP="00005EED">
            <w:pPr>
              <w:pStyle w:val="Standard"/>
              <w:jc w:val="center"/>
              <w:rPr>
                <w:rFonts w:asciiTheme="majorBidi" w:hAnsiTheme="majorBidi" w:cstheme="majorBidi"/>
                <w:sz w:val="18"/>
              </w:rPr>
            </w:pPr>
            <w:r w:rsidRPr="001A040D">
              <w:rPr>
                <w:rFonts w:asciiTheme="majorBidi" w:hAnsiTheme="majorBidi" w:cstheme="majorBidi"/>
                <w:sz w:val="18"/>
              </w:rPr>
              <w:t>1</w:t>
            </w:r>
          </w:p>
        </w:tc>
        <w:tc>
          <w:tcPr>
            <w:tcW w:w="5144" w:type="dxa"/>
            <w:tcBorders>
              <w:bottom w:val="single" w:sz="4" w:space="0" w:color="auto"/>
            </w:tcBorders>
            <w:shd w:val="clear" w:color="auto" w:fill="auto"/>
          </w:tcPr>
          <w:p w14:paraId="38EBA1C9" w14:textId="11EECBF1" w:rsidR="00C65B64" w:rsidRPr="001A040D" w:rsidRDefault="00F74562" w:rsidP="00063220">
            <w:pPr>
              <w:pStyle w:val="Standard"/>
              <w:rPr>
                <w:rFonts w:asciiTheme="majorBidi" w:hAnsiTheme="majorBidi" w:cstheme="majorBidi"/>
                <w:sz w:val="18"/>
                <w:szCs w:val="18"/>
                <w:highlight w:val="lightGray"/>
                <w:lang w:val="ru-RU"/>
              </w:rPr>
            </w:pPr>
            <w:r w:rsidRPr="001A040D">
              <w:rPr>
                <w:rFonts w:asciiTheme="majorBidi" w:hAnsiTheme="majorBidi" w:cstheme="majorBidi"/>
                <w:sz w:val="18"/>
                <w:szCs w:val="18"/>
                <w:lang w:val="ru-RU"/>
              </w:rPr>
              <w:t>Применение различных систем счисления в информатике</w:t>
            </w:r>
          </w:p>
        </w:tc>
        <w:tc>
          <w:tcPr>
            <w:tcW w:w="1604" w:type="dxa"/>
            <w:shd w:val="clear" w:color="auto" w:fill="auto"/>
          </w:tcPr>
          <w:p w14:paraId="42AA6C7E" w14:textId="3E78B73D" w:rsidR="00C65B64" w:rsidRPr="001A040D" w:rsidRDefault="00F74562" w:rsidP="00005EED">
            <w:pPr>
              <w:pStyle w:val="Standard"/>
              <w:jc w:val="center"/>
              <w:rPr>
                <w:rFonts w:asciiTheme="majorBidi" w:hAnsiTheme="majorBidi" w:cstheme="majorBidi"/>
                <w:sz w:val="18"/>
                <w:szCs w:val="18"/>
                <w:highlight w:val="lightGray"/>
                <w:lang w:val="ru-RU"/>
              </w:rPr>
            </w:pPr>
            <w:r w:rsidRPr="001A040D">
              <w:rPr>
                <w:rFonts w:asciiTheme="majorBidi" w:hAnsiTheme="majorBidi" w:cstheme="majorBidi"/>
                <w:sz w:val="18"/>
                <w:szCs w:val="18"/>
              </w:rPr>
              <w:t>15.08.2022</w:t>
            </w:r>
          </w:p>
        </w:tc>
        <w:tc>
          <w:tcPr>
            <w:tcW w:w="982" w:type="dxa"/>
            <w:shd w:val="clear" w:color="auto" w:fill="auto"/>
          </w:tcPr>
          <w:p w14:paraId="1F10FAC3" w14:textId="55A63CD2" w:rsidR="00C65B64" w:rsidRPr="001A040D" w:rsidRDefault="00063220" w:rsidP="00005EED">
            <w:pPr>
              <w:pStyle w:val="Standard"/>
              <w:jc w:val="center"/>
              <w:rPr>
                <w:rFonts w:asciiTheme="majorBidi" w:hAnsiTheme="majorBidi" w:cstheme="majorBidi"/>
                <w:sz w:val="18"/>
                <w:highlight w:val="lightGray"/>
                <w:lang w:val="ru-RU"/>
              </w:rPr>
            </w:pPr>
            <w:r w:rsidRPr="001A040D">
              <w:rPr>
                <w:rFonts w:asciiTheme="majorBidi" w:hAnsiTheme="majorBidi" w:cstheme="majorBidi"/>
                <w:sz w:val="18"/>
                <w:highlight w:val="lightGray"/>
              </w:rPr>
              <w:t>~</w:t>
            </w:r>
            <w:r w:rsidR="00F74562" w:rsidRPr="001A040D">
              <w:rPr>
                <w:rFonts w:asciiTheme="majorBidi" w:hAnsiTheme="majorBidi" w:cstheme="majorBidi"/>
                <w:sz w:val="18"/>
                <w:highlight w:val="lightGray"/>
                <w:lang w:val="ru-RU"/>
              </w:rPr>
              <w:t>600</w:t>
            </w:r>
          </w:p>
        </w:tc>
        <w:tc>
          <w:tcPr>
            <w:tcW w:w="1026" w:type="dxa"/>
            <w:shd w:val="clear" w:color="auto" w:fill="auto"/>
          </w:tcPr>
          <w:p w14:paraId="6970CE46" w14:textId="77777777" w:rsidR="00C65B64" w:rsidRPr="001A040D" w:rsidRDefault="00063220" w:rsidP="00005EED">
            <w:pPr>
              <w:pStyle w:val="Standard"/>
              <w:jc w:val="center"/>
              <w:rPr>
                <w:rFonts w:asciiTheme="majorBidi" w:hAnsiTheme="majorBidi" w:cstheme="majorBidi"/>
                <w:sz w:val="18"/>
                <w:highlight w:val="lightGray"/>
              </w:rPr>
            </w:pPr>
            <w:r w:rsidRPr="001A040D">
              <w:rPr>
                <w:rFonts w:asciiTheme="majorBidi" w:hAnsiTheme="majorBidi" w:cstheme="majorBidi"/>
                <w:sz w:val="18"/>
                <w:highlight w:val="lightGray"/>
              </w:rPr>
              <w:t>25.09.2024</w:t>
            </w:r>
          </w:p>
        </w:tc>
      </w:tr>
      <w:tr w:rsidR="00E97E00" w:rsidRPr="001A040D" w14:paraId="1D00C00C" w14:textId="77777777" w:rsidTr="00B4747C">
        <w:tc>
          <w:tcPr>
            <w:tcW w:w="1117" w:type="dxa"/>
            <w:shd w:val="clear" w:color="auto" w:fill="auto"/>
          </w:tcPr>
          <w:p w14:paraId="2FE0E22F" w14:textId="77777777" w:rsidR="00C65B64" w:rsidRPr="001A040D" w:rsidRDefault="00A6628D" w:rsidP="00005EED">
            <w:pPr>
              <w:pStyle w:val="Standard"/>
              <w:jc w:val="center"/>
              <w:rPr>
                <w:rFonts w:asciiTheme="majorBidi" w:hAnsiTheme="majorBidi" w:cstheme="majorBidi"/>
                <w:sz w:val="18"/>
                <w:highlight w:val="lightGray"/>
              </w:rPr>
            </w:pPr>
            <w:r w:rsidRPr="001A040D">
              <w:rPr>
                <w:rFonts w:asciiTheme="majorBidi" w:hAnsiTheme="majorBidi" w:cstheme="majorBidi"/>
                <w:sz w:val="18"/>
                <w:highlight w:val="lightGray"/>
              </w:rPr>
              <w:t>25.09.2024</w:t>
            </w:r>
          </w:p>
        </w:tc>
        <w:tc>
          <w:tcPr>
            <w:tcW w:w="1115" w:type="dxa"/>
            <w:shd w:val="clear" w:color="auto" w:fill="auto"/>
          </w:tcPr>
          <w:p w14:paraId="6151F65F" w14:textId="77777777" w:rsidR="00C65B64" w:rsidRPr="001A040D" w:rsidRDefault="00A6628D" w:rsidP="00005EED">
            <w:pPr>
              <w:pStyle w:val="Standard"/>
              <w:jc w:val="center"/>
              <w:rPr>
                <w:rFonts w:asciiTheme="majorBidi" w:hAnsiTheme="majorBidi" w:cstheme="majorBidi"/>
                <w:sz w:val="18"/>
              </w:rPr>
            </w:pPr>
            <w:r w:rsidRPr="001A040D">
              <w:rPr>
                <w:rFonts w:asciiTheme="majorBidi" w:hAnsiTheme="majorBidi" w:cstheme="majorBidi"/>
                <w:sz w:val="18"/>
              </w:rPr>
              <w:t>2</w:t>
            </w:r>
          </w:p>
        </w:tc>
        <w:tc>
          <w:tcPr>
            <w:tcW w:w="5144" w:type="dxa"/>
            <w:tcBorders>
              <w:bottom w:val="single" w:sz="4" w:space="0" w:color="auto"/>
            </w:tcBorders>
            <w:shd w:val="clear" w:color="auto" w:fill="auto"/>
          </w:tcPr>
          <w:p w14:paraId="2065776D" w14:textId="1E3FA690" w:rsidR="00C65B64" w:rsidRPr="001A040D" w:rsidRDefault="00A03648" w:rsidP="00C20111">
            <w:pPr>
              <w:pStyle w:val="Heading1"/>
              <w:numPr>
                <w:ilvl w:val="0"/>
                <w:numId w:val="0"/>
              </w:numPr>
              <w:shd w:val="clear" w:color="auto" w:fill="F5F5F5"/>
              <w:spacing w:before="0" w:after="0"/>
              <w:rPr>
                <w:rFonts w:asciiTheme="majorBidi" w:eastAsia="Times New Roman" w:hAnsiTheme="majorBidi" w:cstheme="majorBidi"/>
                <w:b w:val="0"/>
                <w:bCs w:val="0"/>
                <w:color w:val="181818"/>
                <w:kern w:val="36"/>
                <w:sz w:val="18"/>
                <w:szCs w:val="18"/>
                <w:lang w:val="ru-RU" w:eastAsia="en-US" w:bidi="ar-SA"/>
              </w:rPr>
            </w:pPr>
            <w:r w:rsidRPr="001A040D">
              <w:rPr>
                <w:rFonts w:asciiTheme="majorBidi" w:hAnsiTheme="majorBidi" w:cstheme="majorBidi"/>
                <w:b w:val="0"/>
                <w:bCs w:val="0"/>
                <w:sz w:val="18"/>
                <w:szCs w:val="18"/>
              </w:rPr>
              <w:t>Основы помехоустойчивого кодирования</w:t>
            </w:r>
          </w:p>
        </w:tc>
        <w:tc>
          <w:tcPr>
            <w:tcW w:w="1604" w:type="dxa"/>
            <w:shd w:val="clear" w:color="auto" w:fill="auto"/>
          </w:tcPr>
          <w:p w14:paraId="6FA34D10" w14:textId="46F1FF05" w:rsidR="00C65B64" w:rsidRPr="001A040D" w:rsidRDefault="00A03648" w:rsidP="00005EED">
            <w:pPr>
              <w:pStyle w:val="Standard"/>
              <w:jc w:val="center"/>
              <w:rPr>
                <w:rFonts w:asciiTheme="majorBidi" w:hAnsiTheme="majorBidi" w:cstheme="majorBidi"/>
                <w:sz w:val="18"/>
                <w:lang w:val="ru-RU"/>
              </w:rPr>
            </w:pPr>
            <w:r w:rsidRPr="001A040D">
              <w:rPr>
                <w:rFonts w:asciiTheme="majorBidi" w:hAnsiTheme="majorBidi" w:cstheme="majorBidi"/>
                <w:sz w:val="18"/>
                <w:lang w:val="ru-RU"/>
              </w:rPr>
              <w:t>2022</w:t>
            </w:r>
          </w:p>
        </w:tc>
        <w:tc>
          <w:tcPr>
            <w:tcW w:w="982" w:type="dxa"/>
            <w:shd w:val="clear" w:color="auto" w:fill="auto"/>
          </w:tcPr>
          <w:p w14:paraId="66D04F0E" w14:textId="485A4AE2" w:rsidR="00C65B64" w:rsidRPr="001A040D" w:rsidRDefault="00A03648" w:rsidP="00005EED">
            <w:pPr>
              <w:pStyle w:val="Standard"/>
              <w:jc w:val="center"/>
              <w:rPr>
                <w:rFonts w:asciiTheme="majorBidi" w:hAnsiTheme="majorBidi" w:cstheme="majorBidi"/>
                <w:sz w:val="18"/>
                <w:lang w:val="ru-RU"/>
              </w:rPr>
            </w:pPr>
            <w:r w:rsidRPr="001A040D">
              <w:rPr>
                <w:rFonts w:asciiTheme="majorBidi" w:hAnsiTheme="majorBidi" w:cstheme="majorBidi"/>
                <w:sz w:val="18"/>
              </w:rPr>
              <w:t>~</w:t>
            </w:r>
            <w:r w:rsidRPr="001A040D">
              <w:rPr>
                <w:rFonts w:asciiTheme="majorBidi" w:hAnsiTheme="majorBidi" w:cstheme="majorBidi"/>
                <w:sz w:val="18"/>
                <w:lang w:val="ru-RU"/>
              </w:rPr>
              <w:t>1000</w:t>
            </w:r>
          </w:p>
        </w:tc>
        <w:tc>
          <w:tcPr>
            <w:tcW w:w="1026" w:type="dxa"/>
            <w:shd w:val="clear" w:color="auto" w:fill="auto"/>
          </w:tcPr>
          <w:p w14:paraId="6075A9D2" w14:textId="63A838BA" w:rsidR="00C65B64" w:rsidRPr="001A040D" w:rsidRDefault="00A03648" w:rsidP="00005EED">
            <w:pPr>
              <w:pStyle w:val="Standard"/>
              <w:jc w:val="center"/>
              <w:rPr>
                <w:rFonts w:asciiTheme="majorBidi" w:hAnsiTheme="majorBidi" w:cstheme="majorBidi"/>
                <w:sz w:val="18"/>
              </w:rPr>
            </w:pPr>
            <w:r w:rsidRPr="001A040D">
              <w:rPr>
                <w:rFonts w:asciiTheme="majorBidi" w:hAnsiTheme="majorBidi" w:cstheme="majorBidi"/>
                <w:sz w:val="18"/>
              </w:rPr>
              <w:t>09.10.2024</w:t>
            </w:r>
          </w:p>
        </w:tc>
      </w:tr>
      <w:tr w:rsidR="00E97E00" w:rsidRPr="001A040D" w14:paraId="0DD897BF" w14:textId="77777777" w:rsidTr="00B4747C">
        <w:tc>
          <w:tcPr>
            <w:tcW w:w="1117" w:type="dxa"/>
            <w:shd w:val="clear" w:color="auto" w:fill="auto"/>
          </w:tcPr>
          <w:p w14:paraId="40D44F45" w14:textId="009217BB" w:rsidR="00C65B64" w:rsidRPr="001A040D" w:rsidRDefault="00914616" w:rsidP="00914616">
            <w:pPr>
              <w:pStyle w:val="Standard"/>
              <w:jc w:val="center"/>
              <w:rPr>
                <w:rFonts w:asciiTheme="majorBidi" w:hAnsiTheme="majorBidi" w:cstheme="majorBidi"/>
                <w:sz w:val="18"/>
                <w:lang w:val="en-GB"/>
              </w:rPr>
            </w:pPr>
            <w:r w:rsidRPr="001A040D">
              <w:rPr>
                <w:rFonts w:asciiTheme="majorBidi" w:hAnsiTheme="majorBidi" w:cstheme="majorBidi"/>
                <w:sz w:val="18"/>
                <w:lang w:val="en-GB"/>
              </w:rPr>
              <w:t>09.10.2024</w:t>
            </w:r>
          </w:p>
        </w:tc>
        <w:tc>
          <w:tcPr>
            <w:tcW w:w="1115" w:type="dxa"/>
            <w:shd w:val="clear" w:color="auto" w:fill="auto"/>
          </w:tcPr>
          <w:p w14:paraId="2BF1EBC6" w14:textId="77777777" w:rsidR="00C65B64" w:rsidRPr="001A040D" w:rsidRDefault="00A6628D" w:rsidP="00005EED">
            <w:pPr>
              <w:pStyle w:val="Standard"/>
              <w:jc w:val="center"/>
              <w:rPr>
                <w:rFonts w:asciiTheme="majorBidi" w:hAnsiTheme="majorBidi" w:cstheme="majorBidi"/>
                <w:sz w:val="18"/>
              </w:rPr>
            </w:pPr>
            <w:r w:rsidRPr="001A040D">
              <w:rPr>
                <w:rFonts w:asciiTheme="majorBidi" w:hAnsiTheme="majorBidi" w:cstheme="majorBidi"/>
                <w:sz w:val="18"/>
              </w:rPr>
              <w:t>3</w:t>
            </w:r>
          </w:p>
        </w:tc>
        <w:tc>
          <w:tcPr>
            <w:tcW w:w="5144" w:type="dxa"/>
            <w:tcBorders>
              <w:top w:val="single" w:sz="4" w:space="0" w:color="auto"/>
            </w:tcBorders>
            <w:shd w:val="clear" w:color="auto" w:fill="auto"/>
          </w:tcPr>
          <w:p w14:paraId="7AEEDF5F" w14:textId="2FE298D3" w:rsidR="00C65B64" w:rsidRPr="001A040D" w:rsidRDefault="00914616" w:rsidP="00371ED3">
            <w:pPr>
              <w:pStyle w:val="Standard"/>
              <w:rPr>
                <w:rFonts w:asciiTheme="majorBidi" w:hAnsiTheme="majorBidi" w:cstheme="majorBidi"/>
                <w:sz w:val="18"/>
                <w:szCs w:val="18"/>
                <w:lang w:val="ru-RU"/>
              </w:rPr>
            </w:pPr>
            <w:r w:rsidRPr="001A040D">
              <w:rPr>
                <w:rFonts w:asciiTheme="majorBidi" w:hAnsiTheme="majorBidi" w:cstheme="majorBidi"/>
                <w:sz w:val="18"/>
                <w:szCs w:val="18"/>
                <w:lang w:val="ru-RU"/>
              </w:rPr>
              <w:t xml:space="preserve">Язык </w:t>
            </w:r>
            <w:r w:rsidRPr="001A040D">
              <w:rPr>
                <w:rFonts w:asciiTheme="majorBidi" w:hAnsiTheme="majorBidi" w:cstheme="majorBidi"/>
                <w:sz w:val="18"/>
                <w:szCs w:val="18"/>
                <w:lang w:val="en-GB"/>
              </w:rPr>
              <w:t>Java</w:t>
            </w:r>
            <w:r w:rsidRPr="001A040D">
              <w:rPr>
                <w:rFonts w:asciiTheme="majorBidi" w:hAnsiTheme="majorBidi" w:cstheme="majorBidi"/>
                <w:sz w:val="18"/>
                <w:szCs w:val="18"/>
                <w:lang w:val="ru-RU"/>
              </w:rPr>
              <w:t>: программирование для современного мира</w:t>
            </w:r>
          </w:p>
        </w:tc>
        <w:tc>
          <w:tcPr>
            <w:tcW w:w="1604" w:type="dxa"/>
            <w:shd w:val="clear" w:color="auto" w:fill="auto"/>
          </w:tcPr>
          <w:p w14:paraId="38FC348D" w14:textId="7711374D" w:rsidR="00C65B64" w:rsidRPr="001A040D" w:rsidRDefault="00914616" w:rsidP="00005EED">
            <w:pPr>
              <w:pStyle w:val="Standard"/>
              <w:jc w:val="center"/>
              <w:rPr>
                <w:rFonts w:asciiTheme="majorBidi" w:hAnsiTheme="majorBidi" w:cstheme="majorBidi"/>
                <w:sz w:val="18"/>
                <w:lang w:val="en-GB"/>
              </w:rPr>
            </w:pPr>
            <w:r w:rsidRPr="001A040D">
              <w:rPr>
                <w:rFonts w:asciiTheme="majorBidi" w:hAnsiTheme="majorBidi" w:cstheme="majorBidi"/>
                <w:sz w:val="18"/>
                <w:lang w:val="en-GB"/>
              </w:rPr>
              <w:t>07.2023</w:t>
            </w:r>
          </w:p>
        </w:tc>
        <w:tc>
          <w:tcPr>
            <w:tcW w:w="982" w:type="dxa"/>
            <w:shd w:val="clear" w:color="auto" w:fill="auto"/>
          </w:tcPr>
          <w:p w14:paraId="3E78D492" w14:textId="463613EB" w:rsidR="00C65B64" w:rsidRPr="001A040D" w:rsidRDefault="00914616" w:rsidP="00005EED">
            <w:pPr>
              <w:pStyle w:val="Standard"/>
              <w:jc w:val="center"/>
              <w:rPr>
                <w:rFonts w:asciiTheme="majorBidi" w:hAnsiTheme="majorBidi" w:cstheme="majorBidi"/>
                <w:sz w:val="18"/>
              </w:rPr>
            </w:pPr>
            <w:r w:rsidRPr="001A040D">
              <w:rPr>
                <w:rFonts w:asciiTheme="majorBidi" w:hAnsiTheme="majorBidi" w:cstheme="majorBidi"/>
                <w:sz w:val="18"/>
              </w:rPr>
              <w:t>~580</w:t>
            </w:r>
          </w:p>
        </w:tc>
        <w:tc>
          <w:tcPr>
            <w:tcW w:w="1026" w:type="dxa"/>
            <w:shd w:val="clear" w:color="auto" w:fill="auto"/>
          </w:tcPr>
          <w:p w14:paraId="3C7FCC97" w14:textId="7B3B3051" w:rsidR="00C65B64" w:rsidRPr="001A040D" w:rsidRDefault="00914616" w:rsidP="00005EED">
            <w:pPr>
              <w:pStyle w:val="Standard"/>
              <w:jc w:val="center"/>
              <w:rPr>
                <w:rFonts w:asciiTheme="majorBidi" w:hAnsiTheme="majorBidi" w:cstheme="majorBidi"/>
                <w:sz w:val="18"/>
              </w:rPr>
            </w:pPr>
            <w:r w:rsidRPr="001A040D">
              <w:rPr>
                <w:rFonts w:asciiTheme="majorBidi" w:hAnsiTheme="majorBidi" w:cstheme="majorBidi"/>
                <w:sz w:val="18"/>
              </w:rPr>
              <w:t>23.10.2024</w:t>
            </w:r>
          </w:p>
        </w:tc>
      </w:tr>
      <w:tr w:rsidR="00E97E00" w:rsidRPr="001A040D" w14:paraId="4910ECEE" w14:textId="77777777" w:rsidTr="00BC4479">
        <w:tc>
          <w:tcPr>
            <w:tcW w:w="1117" w:type="dxa"/>
            <w:shd w:val="clear" w:color="auto" w:fill="auto"/>
          </w:tcPr>
          <w:p w14:paraId="49423A86" w14:textId="747824DE" w:rsidR="00C65B64" w:rsidRPr="001A040D" w:rsidRDefault="00371ED3" w:rsidP="00005EED">
            <w:pPr>
              <w:pStyle w:val="Standard"/>
              <w:jc w:val="center"/>
              <w:rPr>
                <w:rFonts w:asciiTheme="majorBidi" w:hAnsiTheme="majorBidi" w:cstheme="majorBidi"/>
                <w:sz w:val="18"/>
              </w:rPr>
            </w:pPr>
            <w:r w:rsidRPr="001A040D">
              <w:rPr>
                <w:rFonts w:asciiTheme="majorBidi" w:hAnsiTheme="majorBidi" w:cstheme="majorBidi"/>
                <w:sz w:val="18"/>
              </w:rPr>
              <w:t>23.10.2024</w:t>
            </w:r>
          </w:p>
        </w:tc>
        <w:tc>
          <w:tcPr>
            <w:tcW w:w="1115" w:type="dxa"/>
            <w:shd w:val="clear" w:color="auto" w:fill="auto"/>
          </w:tcPr>
          <w:p w14:paraId="0CCC131B" w14:textId="77777777" w:rsidR="00C65B64" w:rsidRPr="001A040D" w:rsidRDefault="00A6628D" w:rsidP="00005EED">
            <w:pPr>
              <w:pStyle w:val="Standard"/>
              <w:jc w:val="center"/>
              <w:rPr>
                <w:rFonts w:asciiTheme="majorBidi" w:hAnsiTheme="majorBidi" w:cstheme="majorBidi"/>
                <w:sz w:val="18"/>
              </w:rPr>
            </w:pPr>
            <w:r w:rsidRPr="001A040D">
              <w:rPr>
                <w:rFonts w:asciiTheme="majorBidi" w:hAnsiTheme="majorBidi" w:cstheme="majorBidi"/>
                <w:sz w:val="18"/>
              </w:rPr>
              <w:t>4</w:t>
            </w:r>
          </w:p>
        </w:tc>
        <w:tc>
          <w:tcPr>
            <w:tcW w:w="5144" w:type="dxa"/>
            <w:shd w:val="clear" w:color="auto" w:fill="auto"/>
          </w:tcPr>
          <w:p w14:paraId="0C059FEB" w14:textId="5B5973B4" w:rsidR="00C65B64" w:rsidRPr="001A040D" w:rsidRDefault="00371ED3" w:rsidP="00371ED3">
            <w:pPr>
              <w:pStyle w:val="Standard"/>
              <w:rPr>
                <w:rFonts w:asciiTheme="majorBidi" w:hAnsiTheme="majorBidi" w:cstheme="majorBidi"/>
                <w:sz w:val="18"/>
                <w:lang w:val="ru-RU"/>
              </w:rPr>
            </w:pPr>
            <w:r w:rsidRPr="001A040D">
              <w:rPr>
                <w:rStyle w:val="w"/>
                <w:rFonts w:asciiTheme="majorBidi" w:hAnsiTheme="majorBidi" w:cstheme="majorBidi"/>
                <w:color w:val="000000"/>
                <w:sz w:val="18"/>
                <w:szCs w:val="18"/>
                <w:shd w:val="clear" w:color="auto" w:fill="FFFFFF"/>
                <w:lang w:val="ru-RU"/>
              </w:rPr>
              <w:t>Обучение программированию в школе</w:t>
            </w:r>
          </w:p>
        </w:tc>
        <w:tc>
          <w:tcPr>
            <w:tcW w:w="1604" w:type="dxa"/>
            <w:shd w:val="clear" w:color="auto" w:fill="auto"/>
          </w:tcPr>
          <w:p w14:paraId="4ED4BB2F" w14:textId="26E05457" w:rsidR="00C65B64" w:rsidRPr="001A040D" w:rsidRDefault="00371ED3" w:rsidP="00005EED">
            <w:pPr>
              <w:pStyle w:val="Standard"/>
              <w:jc w:val="center"/>
              <w:rPr>
                <w:rFonts w:asciiTheme="majorBidi" w:hAnsiTheme="majorBidi" w:cstheme="majorBidi"/>
                <w:sz w:val="18"/>
              </w:rPr>
            </w:pPr>
            <w:r w:rsidRPr="001A040D">
              <w:rPr>
                <w:rFonts w:asciiTheme="majorBidi" w:hAnsiTheme="majorBidi" w:cstheme="majorBidi"/>
                <w:sz w:val="18"/>
              </w:rPr>
              <w:t>2021</w:t>
            </w:r>
          </w:p>
        </w:tc>
        <w:tc>
          <w:tcPr>
            <w:tcW w:w="982" w:type="dxa"/>
            <w:shd w:val="clear" w:color="auto" w:fill="auto"/>
          </w:tcPr>
          <w:p w14:paraId="521DD87C" w14:textId="34FE433B" w:rsidR="00C65B64" w:rsidRPr="001A040D" w:rsidRDefault="00371ED3" w:rsidP="00005EED">
            <w:pPr>
              <w:pStyle w:val="Standard"/>
              <w:jc w:val="center"/>
              <w:rPr>
                <w:rFonts w:asciiTheme="majorBidi" w:hAnsiTheme="majorBidi" w:cstheme="majorBidi"/>
                <w:sz w:val="18"/>
              </w:rPr>
            </w:pPr>
            <w:r w:rsidRPr="001A040D">
              <w:rPr>
                <w:rFonts w:asciiTheme="majorBidi" w:hAnsiTheme="majorBidi" w:cstheme="majorBidi"/>
                <w:sz w:val="18"/>
              </w:rPr>
              <w:t>~2500</w:t>
            </w:r>
          </w:p>
        </w:tc>
        <w:tc>
          <w:tcPr>
            <w:tcW w:w="1026" w:type="dxa"/>
            <w:shd w:val="clear" w:color="auto" w:fill="auto"/>
          </w:tcPr>
          <w:p w14:paraId="5E06E1CA" w14:textId="47112C73" w:rsidR="00C65B64" w:rsidRPr="001A040D" w:rsidRDefault="00371ED3" w:rsidP="00005EED">
            <w:pPr>
              <w:pStyle w:val="Standard"/>
              <w:jc w:val="center"/>
              <w:rPr>
                <w:rFonts w:asciiTheme="majorBidi" w:hAnsiTheme="majorBidi" w:cstheme="majorBidi"/>
                <w:sz w:val="18"/>
              </w:rPr>
            </w:pPr>
            <w:r w:rsidRPr="001A040D">
              <w:rPr>
                <w:rFonts w:asciiTheme="majorBidi" w:hAnsiTheme="majorBidi" w:cstheme="majorBidi"/>
                <w:sz w:val="18"/>
              </w:rPr>
              <w:t>06.11.2024</w:t>
            </w:r>
          </w:p>
        </w:tc>
      </w:tr>
      <w:tr w:rsidR="00E97E00" w:rsidRPr="001A040D" w14:paraId="08FC4AB8" w14:textId="77777777" w:rsidTr="00BC4479">
        <w:tc>
          <w:tcPr>
            <w:tcW w:w="1117" w:type="dxa"/>
            <w:shd w:val="clear" w:color="auto" w:fill="auto"/>
          </w:tcPr>
          <w:p w14:paraId="295E4B8A" w14:textId="18CEC159" w:rsidR="00C65B64" w:rsidRPr="001A040D" w:rsidRDefault="00815F51" w:rsidP="00005EED">
            <w:pPr>
              <w:pStyle w:val="Standard"/>
              <w:jc w:val="center"/>
              <w:rPr>
                <w:rFonts w:asciiTheme="majorBidi" w:hAnsiTheme="majorBidi" w:cstheme="majorBidi"/>
                <w:sz w:val="18"/>
                <w:lang w:val="ru-RU"/>
              </w:rPr>
            </w:pPr>
            <w:r w:rsidRPr="001A040D">
              <w:rPr>
                <w:rFonts w:asciiTheme="majorBidi" w:hAnsiTheme="majorBidi" w:cstheme="majorBidi"/>
                <w:sz w:val="18"/>
                <w:lang w:val="ru-RU"/>
              </w:rPr>
              <w:t>07.11.2024</w:t>
            </w:r>
          </w:p>
        </w:tc>
        <w:tc>
          <w:tcPr>
            <w:tcW w:w="1115" w:type="dxa"/>
            <w:shd w:val="clear" w:color="auto" w:fill="auto"/>
          </w:tcPr>
          <w:p w14:paraId="2184C83F" w14:textId="77777777" w:rsidR="00C65B64" w:rsidRPr="001A040D" w:rsidRDefault="00BC4479" w:rsidP="00005EED">
            <w:pPr>
              <w:pStyle w:val="Standard"/>
              <w:jc w:val="center"/>
              <w:rPr>
                <w:rFonts w:asciiTheme="majorBidi" w:hAnsiTheme="majorBidi" w:cstheme="majorBidi"/>
                <w:sz w:val="18"/>
              </w:rPr>
            </w:pPr>
            <w:r w:rsidRPr="001A040D">
              <w:rPr>
                <w:rFonts w:asciiTheme="majorBidi" w:hAnsiTheme="majorBidi" w:cstheme="majorBidi"/>
                <w:sz w:val="18"/>
              </w:rPr>
              <w:t>5</w:t>
            </w:r>
          </w:p>
        </w:tc>
        <w:tc>
          <w:tcPr>
            <w:tcW w:w="5144" w:type="dxa"/>
            <w:shd w:val="clear" w:color="auto" w:fill="auto"/>
          </w:tcPr>
          <w:p w14:paraId="7E02EDED" w14:textId="6E3DC92D" w:rsidR="00C65B64" w:rsidRPr="001A040D" w:rsidRDefault="00815F51" w:rsidP="00815F51">
            <w:pPr>
              <w:pStyle w:val="Standard"/>
              <w:rPr>
                <w:rFonts w:asciiTheme="majorBidi" w:hAnsiTheme="majorBidi" w:cstheme="majorBidi"/>
                <w:sz w:val="18"/>
                <w:szCs w:val="18"/>
                <w:lang w:val="ru-RU"/>
              </w:rPr>
            </w:pPr>
            <w:r w:rsidRPr="001A040D">
              <w:rPr>
                <w:rStyle w:val="posttitle-text"/>
                <w:rFonts w:asciiTheme="majorBidi" w:hAnsiTheme="majorBidi" w:cstheme="majorBidi"/>
                <w:color w:val="000000"/>
                <w:sz w:val="18"/>
                <w:szCs w:val="18"/>
                <w:lang w:val="ru-RU"/>
              </w:rPr>
              <w:t xml:space="preserve">Макросы </w:t>
            </w:r>
            <w:r w:rsidRPr="001A040D">
              <w:rPr>
                <w:rStyle w:val="posttitle-text"/>
                <w:rFonts w:asciiTheme="majorBidi" w:hAnsiTheme="majorBidi" w:cstheme="majorBidi"/>
                <w:color w:val="000000"/>
                <w:sz w:val="18"/>
                <w:szCs w:val="18"/>
              </w:rPr>
              <w:t>VBA</w:t>
            </w:r>
          </w:p>
        </w:tc>
        <w:tc>
          <w:tcPr>
            <w:tcW w:w="1604" w:type="dxa"/>
            <w:shd w:val="clear" w:color="auto" w:fill="auto"/>
          </w:tcPr>
          <w:p w14:paraId="516EA385" w14:textId="3766802B" w:rsidR="00C65B64" w:rsidRPr="001A040D" w:rsidRDefault="00815F51" w:rsidP="00005EED">
            <w:pPr>
              <w:pStyle w:val="Standard"/>
              <w:jc w:val="center"/>
              <w:rPr>
                <w:rFonts w:asciiTheme="majorBidi" w:hAnsiTheme="majorBidi" w:cstheme="majorBidi"/>
                <w:sz w:val="18"/>
                <w:lang w:val="ru-RU"/>
              </w:rPr>
            </w:pPr>
            <w:r w:rsidRPr="001A040D">
              <w:rPr>
                <w:rFonts w:asciiTheme="majorBidi" w:hAnsiTheme="majorBidi" w:cstheme="majorBidi"/>
                <w:sz w:val="18"/>
                <w:szCs w:val="18"/>
                <w:lang w:val="ru-RU"/>
              </w:rPr>
              <w:t>2022</w:t>
            </w:r>
          </w:p>
        </w:tc>
        <w:tc>
          <w:tcPr>
            <w:tcW w:w="982" w:type="dxa"/>
            <w:shd w:val="clear" w:color="auto" w:fill="auto"/>
          </w:tcPr>
          <w:p w14:paraId="1C83FA10" w14:textId="123F0C43" w:rsidR="00C65B64" w:rsidRPr="001A040D" w:rsidRDefault="00815F51" w:rsidP="00005EED">
            <w:pPr>
              <w:pStyle w:val="Standard"/>
              <w:jc w:val="center"/>
              <w:rPr>
                <w:rFonts w:asciiTheme="majorBidi" w:hAnsiTheme="majorBidi" w:cstheme="majorBidi"/>
                <w:sz w:val="18"/>
                <w:lang w:val="ru-RU"/>
              </w:rPr>
            </w:pPr>
            <w:r w:rsidRPr="001A040D">
              <w:rPr>
                <w:rFonts w:asciiTheme="majorBidi" w:hAnsiTheme="majorBidi" w:cstheme="majorBidi"/>
                <w:sz w:val="18"/>
                <w:szCs w:val="18"/>
                <w:lang w:val="ru-RU"/>
              </w:rPr>
              <w:t>2780</w:t>
            </w:r>
          </w:p>
        </w:tc>
        <w:tc>
          <w:tcPr>
            <w:tcW w:w="1026" w:type="dxa"/>
            <w:shd w:val="clear" w:color="auto" w:fill="auto"/>
          </w:tcPr>
          <w:p w14:paraId="0E1CFC00" w14:textId="6C3F2DA0" w:rsidR="00C65B64" w:rsidRPr="001A040D" w:rsidRDefault="00815F51" w:rsidP="00005EED">
            <w:pPr>
              <w:pStyle w:val="Standard"/>
              <w:jc w:val="center"/>
              <w:rPr>
                <w:rFonts w:asciiTheme="majorBidi" w:hAnsiTheme="majorBidi" w:cstheme="majorBidi"/>
                <w:sz w:val="18"/>
                <w:lang w:val="ru-RU"/>
              </w:rPr>
            </w:pPr>
            <w:r w:rsidRPr="001A040D">
              <w:rPr>
                <w:rFonts w:asciiTheme="majorBidi" w:hAnsiTheme="majorBidi" w:cstheme="majorBidi"/>
                <w:sz w:val="18"/>
                <w:lang w:val="ru-RU"/>
              </w:rPr>
              <w:t>18.12.2024</w:t>
            </w:r>
          </w:p>
        </w:tc>
      </w:tr>
      <w:tr w:rsidR="00E97E00" w:rsidRPr="001A040D" w14:paraId="3705BB1A" w14:textId="77777777" w:rsidTr="00BC4479">
        <w:tc>
          <w:tcPr>
            <w:tcW w:w="1117" w:type="dxa"/>
            <w:shd w:val="clear" w:color="auto" w:fill="auto"/>
          </w:tcPr>
          <w:p w14:paraId="51CB2998" w14:textId="08DB21ED" w:rsidR="00C65B64" w:rsidRPr="001A040D" w:rsidRDefault="00A9568B" w:rsidP="00005EED">
            <w:pPr>
              <w:pStyle w:val="Standard"/>
              <w:jc w:val="center"/>
              <w:rPr>
                <w:rFonts w:asciiTheme="majorBidi" w:hAnsiTheme="majorBidi" w:cstheme="majorBidi"/>
                <w:sz w:val="18"/>
                <w:lang w:val="ru-RU"/>
              </w:rPr>
            </w:pPr>
            <w:r w:rsidRPr="001A040D">
              <w:rPr>
                <w:rFonts w:asciiTheme="majorBidi" w:hAnsiTheme="majorBidi" w:cstheme="majorBidi"/>
                <w:sz w:val="18"/>
                <w:lang w:val="ru-RU"/>
              </w:rPr>
              <w:t>20.11.2024</w:t>
            </w:r>
          </w:p>
        </w:tc>
        <w:tc>
          <w:tcPr>
            <w:tcW w:w="1115" w:type="dxa"/>
            <w:shd w:val="clear" w:color="auto" w:fill="auto"/>
          </w:tcPr>
          <w:p w14:paraId="7A078142" w14:textId="77777777" w:rsidR="00C65B64" w:rsidRPr="001A040D" w:rsidRDefault="00BC4479" w:rsidP="00005EED">
            <w:pPr>
              <w:pStyle w:val="Standard"/>
              <w:jc w:val="center"/>
              <w:rPr>
                <w:rFonts w:asciiTheme="majorBidi" w:hAnsiTheme="majorBidi" w:cstheme="majorBidi"/>
                <w:sz w:val="18"/>
              </w:rPr>
            </w:pPr>
            <w:r w:rsidRPr="001A040D">
              <w:rPr>
                <w:rFonts w:asciiTheme="majorBidi" w:hAnsiTheme="majorBidi" w:cstheme="majorBidi"/>
                <w:sz w:val="18"/>
              </w:rPr>
              <w:t>6</w:t>
            </w:r>
          </w:p>
        </w:tc>
        <w:tc>
          <w:tcPr>
            <w:tcW w:w="5144" w:type="dxa"/>
            <w:shd w:val="clear" w:color="auto" w:fill="auto"/>
          </w:tcPr>
          <w:p w14:paraId="0CF6C767" w14:textId="64993C17" w:rsidR="00C65B64" w:rsidRPr="001A040D" w:rsidRDefault="00A9568B" w:rsidP="00A9568B">
            <w:pPr>
              <w:pStyle w:val="Standard"/>
              <w:rPr>
                <w:rFonts w:asciiTheme="majorBidi" w:hAnsiTheme="majorBidi" w:cstheme="majorBidi"/>
                <w:sz w:val="18"/>
                <w:lang w:val="ru-RU"/>
              </w:rPr>
            </w:pPr>
            <w:r w:rsidRPr="001A040D">
              <w:rPr>
                <w:rStyle w:val="posttitle-text"/>
                <w:rFonts w:asciiTheme="majorBidi" w:hAnsiTheme="majorBidi" w:cstheme="majorBidi"/>
                <w:color w:val="000000"/>
                <w:sz w:val="18"/>
                <w:szCs w:val="18"/>
                <w:lang w:val="ru-RU"/>
              </w:rPr>
              <w:t>Макросы С и С++</w:t>
            </w:r>
          </w:p>
        </w:tc>
        <w:tc>
          <w:tcPr>
            <w:tcW w:w="1604" w:type="dxa"/>
            <w:shd w:val="clear" w:color="auto" w:fill="auto"/>
          </w:tcPr>
          <w:p w14:paraId="724C68CC" w14:textId="31B6F151" w:rsidR="00C65B64" w:rsidRPr="001A040D" w:rsidRDefault="00A9568B" w:rsidP="00005EED">
            <w:pPr>
              <w:pStyle w:val="Standard"/>
              <w:jc w:val="center"/>
              <w:rPr>
                <w:rFonts w:asciiTheme="majorBidi" w:hAnsiTheme="majorBidi" w:cstheme="majorBidi"/>
                <w:sz w:val="18"/>
                <w:lang w:val="ru-RU"/>
              </w:rPr>
            </w:pPr>
            <w:r w:rsidRPr="001A040D">
              <w:rPr>
                <w:rFonts w:asciiTheme="majorBidi" w:hAnsiTheme="majorBidi" w:cstheme="majorBidi"/>
                <w:sz w:val="18"/>
                <w:szCs w:val="18"/>
                <w:lang w:val="ru-RU"/>
              </w:rPr>
              <w:t>20</w:t>
            </w:r>
            <w:r w:rsidRPr="001A040D">
              <w:rPr>
                <w:rFonts w:asciiTheme="majorBidi" w:hAnsiTheme="majorBidi" w:cstheme="majorBidi"/>
                <w:sz w:val="18"/>
                <w:szCs w:val="18"/>
              </w:rPr>
              <w:t>21</w:t>
            </w:r>
          </w:p>
        </w:tc>
        <w:tc>
          <w:tcPr>
            <w:tcW w:w="982" w:type="dxa"/>
            <w:shd w:val="clear" w:color="auto" w:fill="auto"/>
          </w:tcPr>
          <w:p w14:paraId="785D44A8" w14:textId="35A40AA9" w:rsidR="00C65B64" w:rsidRPr="001A040D" w:rsidRDefault="00A9568B" w:rsidP="00005EED">
            <w:pPr>
              <w:pStyle w:val="Standard"/>
              <w:jc w:val="center"/>
              <w:rPr>
                <w:rFonts w:asciiTheme="majorBidi" w:hAnsiTheme="majorBidi" w:cstheme="majorBidi"/>
                <w:sz w:val="18"/>
                <w:lang w:val="ru-RU"/>
              </w:rPr>
            </w:pPr>
            <w:r w:rsidRPr="001A040D">
              <w:rPr>
                <w:rFonts w:asciiTheme="majorBidi" w:eastAsia="SimSun" w:hAnsiTheme="majorBidi" w:cstheme="majorBidi"/>
                <w:b/>
                <w:bCs/>
                <w:color w:val="000000"/>
                <w:sz w:val="18"/>
                <w:szCs w:val="18"/>
              </w:rPr>
              <w:t>1123</w:t>
            </w:r>
          </w:p>
        </w:tc>
        <w:tc>
          <w:tcPr>
            <w:tcW w:w="1026" w:type="dxa"/>
            <w:shd w:val="clear" w:color="auto" w:fill="auto"/>
          </w:tcPr>
          <w:p w14:paraId="2D1FC643" w14:textId="78262B33" w:rsidR="00C65B64" w:rsidRPr="001A040D" w:rsidRDefault="00A9568B" w:rsidP="00005EED">
            <w:pPr>
              <w:pStyle w:val="Standard"/>
              <w:jc w:val="center"/>
              <w:rPr>
                <w:rFonts w:asciiTheme="majorBidi" w:hAnsiTheme="majorBidi" w:cstheme="majorBidi"/>
                <w:sz w:val="18"/>
                <w:lang w:val="ru-RU"/>
              </w:rPr>
            </w:pPr>
            <w:r w:rsidRPr="001A040D">
              <w:rPr>
                <w:rFonts w:asciiTheme="majorBidi" w:hAnsiTheme="majorBidi" w:cstheme="majorBidi"/>
                <w:sz w:val="18"/>
                <w:lang w:val="ru-RU"/>
              </w:rPr>
              <w:t>18.12.2024</w:t>
            </w:r>
          </w:p>
        </w:tc>
      </w:tr>
      <w:tr w:rsidR="00E97E00" w:rsidRPr="001A040D" w14:paraId="560B6862" w14:textId="77777777" w:rsidTr="005579CB">
        <w:trPr>
          <w:trHeight w:val="266"/>
        </w:trPr>
        <w:tc>
          <w:tcPr>
            <w:tcW w:w="1117" w:type="dxa"/>
            <w:shd w:val="clear" w:color="auto" w:fill="auto"/>
          </w:tcPr>
          <w:p w14:paraId="71E7A836" w14:textId="36CC2713" w:rsidR="00C65B64" w:rsidRPr="001A040D" w:rsidRDefault="005579CB" w:rsidP="00005EED">
            <w:pPr>
              <w:pStyle w:val="Standard"/>
              <w:jc w:val="center"/>
              <w:rPr>
                <w:rFonts w:asciiTheme="majorBidi" w:hAnsiTheme="majorBidi" w:cstheme="majorBidi"/>
                <w:sz w:val="18"/>
                <w:lang w:val="ru-RU"/>
              </w:rPr>
            </w:pPr>
            <w:r w:rsidRPr="001A040D">
              <w:rPr>
                <w:rFonts w:asciiTheme="majorBidi" w:hAnsiTheme="majorBidi" w:cstheme="majorBidi"/>
                <w:sz w:val="18"/>
                <w:lang w:val="ru-RU"/>
              </w:rPr>
              <w:t>04.12.2024</w:t>
            </w:r>
          </w:p>
        </w:tc>
        <w:tc>
          <w:tcPr>
            <w:tcW w:w="1115" w:type="dxa"/>
            <w:shd w:val="clear" w:color="auto" w:fill="auto"/>
          </w:tcPr>
          <w:p w14:paraId="5F2D22AA" w14:textId="77777777" w:rsidR="00C65B64" w:rsidRPr="001A040D" w:rsidRDefault="00BC4479" w:rsidP="00005EED">
            <w:pPr>
              <w:pStyle w:val="Standard"/>
              <w:jc w:val="center"/>
              <w:rPr>
                <w:rFonts w:asciiTheme="majorBidi" w:hAnsiTheme="majorBidi" w:cstheme="majorBidi"/>
                <w:sz w:val="18"/>
              </w:rPr>
            </w:pPr>
            <w:r w:rsidRPr="001A040D">
              <w:rPr>
                <w:rFonts w:asciiTheme="majorBidi" w:hAnsiTheme="majorBidi" w:cstheme="majorBidi"/>
                <w:sz w:val="18"/>
              </w:rPr>
              <w:t>7</w:t>
            </w:r>
          </w:p>
        </w:tc>
        <w:tc>
          <w:tcPr>
            <w:tcW w:w="5144" w:type="dxa"/>
            <w:shd w:val="clear" w:color="auto" w:fill="auto"/>
          </w:tcPr>
          <w:p w14:paraId="6197C81F" w14:textId="1E89C8E3" w:rsidR="00C65B64" w:rsidRPr="001A040D" w:rsidRDefault="005579CB" w:rsidP="005579CB">
            <w:pPr>
              <w:pStyle w:val="Standard"/>
              <w:rPr>
                <w:rFonts w:asciiTheme="majorBidi" w:hAnsiTheme="majorBidi" w:cstheme="majorBidi"/>
                <w:sz w:val="18"/>
                <w:lang w:val="ru-RU"/>
              </w:rPr>
            </w:pPr>
            <w:r w:rsidRPr="001A040D">
              <w:rPr>
                <w:rFonts w:asciiTheme="majorBidi" w:hAnsiTheme="majorBidi" w:cstheme="majorBidi"/>
                <w:sz w:val="18"/>
                <w:lang w:val="ru-RU"/>
              </w:rPr>
              <w:t>История развития ЭВМ по поколениям</w:t>
            </w:r>
          </w:p>
        </w:tc>
        <w:tc>
          <w:tcPr>
            <w:tcW w:w="1604" w:type="dxa"/>
            <w:shd w:val="clear" w:color="auto" w:fill="auto"/>
          </w:tcPr>
          <w:p w14:paraId="16E52A7A" w14:textId="2C0E7042" w:rsidR="00C65B64" w:rsidRPr="001A040D" w:rsidRDefault="005579CB" w:rsidP="00005EED">
            <w:pPr>
              <w:pStyle w:val="Standard"/>
              <w:jc w:val="center"/>
              <w:rPr>
                <w:rFonts w:asciiTheme="majorBidi" w:hAnsiTheme="majorBidi" w:cstheme="majorBidi"/>
                <w:sz w:val="18"/>
                <w:lang w:val="ru-RU"/>
              </w:rPr>
            </w:pPr>
            <w:r w:rsidRPr="001A040D">
              <w:rPr>
                <w:rFonts w:asciiTheme="majorBidi" w:hAnsiTheme="majorBidi" w:cstheme="majorBidi"/>
                <w:sz w:val="18"/>
                <w:lang w:val="ru-RU"/>
              </w:rPr>
              <w:t>22.12.2022</w:t>
            </w:r>
          </w:p>
        </w:tc>
        <w:tc>
          <w:tcPr>
            <w:tcW w:w="982" w:type="dxa"/>
            <w:shd w:val="clear" w:color="auto" w:fill="auto"/>
          </w:tcPr>
          <w:p w14:paraId="709B3C4B" w14:textId="05F47990" w:rsidR="00C65B64" w:rsidRPr="001A040D" w:rsidRDefault="005579CB" w:rsidP="00005EED">
            <w:pPr>
              <w:pStyle w:val="Standard"/>
              <w:jc w:val="center"/>
              <w:rPr>
                <w:rFonts w:asciiTheme="majorBidi" w:hAnsiTheme="majorBidi" w:cstheme="majorBidi"/>
                <w:sz w:val="18"/>
                <w:szCs w:val="18"/>
                <w:lang w:val="ru-RU"/>
              </w:rPr>
            </w:pPr>
            <w:r w:rsidRPr="001A040D">
              <w:rPr>
                <w:rFonts w:asciiTheme="majorBidi" w:hAnsiTheme="majorBidi" w:cstheme="majorBidi"/>
                <w:color w:val="1B292A"/>
                <w:sz w:val="18"/>
                <w:szCs w:val="18"/>
                <w:shd w:val="clear" w:color="auto" w:fill="FFFFFF"/>
              </w:rPr>
              <w:t>924</w:t>
            </w:r>
          </w:p>
        </w:tc>
        <w:tc>
          <w:tcPr>
            <w:tcW w:w="1026" w:type="dxa"/>
            <w:shd w:val="clear" w:color="auto" w:fill="auto"/>
          </w:tcPr>
          <w:p w14:paraId="0E650F5F" w14:textId="4199BC7B" w:rsidR="00C65B64" w:rsidRPr="001A040D" w:rsidRDefault="005579CB" w:rsidP="00005EED">
            <w:pPr>
              <w:pStyle w:val="Standard"/>
              <w:jc w:val="center"/>
              <w:rPr>
                <w:rFonts w:asciiTheme="majorBidi" w:hAnsiTheme="majorBidi" w:cstheme="majorBidi"/>
                <w:sz w:val="18"/>
                <w:lang w:val="ru-RU"/>
              </w:rPr>
            </w:pPr>
            <w:r w:rsidRPr="001A040D">
              <w:rPr>
                <w:rFonts w:asciiTheme="majorBidi" w:hAnsiTheme="majorBidi" w:cstheme="majorBidi"/>
                <w:sz w:val="18"/>
                <w:lang w:val="ru-RU"/>
              </w:rPr>
              <w:t>18.12.2024</w:t>
            </w:r>
          </w:p>
        </w:tc>
      </w:tr>
    </w:tbl>
    <w:p w14:paraId="0EB04C46" w14:textId="77777777" w:rsidR="00BB2341" w:rsidRPr="001A040D" w:rsidRDefault="00BB2341">
      <w:pPr>
        <w:pStyle w:val="Standard"/>
        <w:jc w:val="center"/>
        <w:rPr>
          <w:rFonts w:asciiTheme="majorBidi" w:hAnsiTheme="majorBidi" w:cstheme="majorBidi"/>
          <w:lang w:val="ru-RU"/>
        </w:rPr>
      </w:pPr>
    </w:p>
    <w:p w14:paraId="1C6AD6A6" w14:textId="3DA052CA" w:rsidR="00BB2341" w:rsidRPr="001A040D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rFonts w:asciiTheme="majorBidi" w:hAnsiTheme="majorBidi" w:cstheme="majorBidi"/>
          <w:lang w:val="ru-RU"/>
        </w:rPr>
      </w:pPr>
      <w:r w:rsidRPr="001A040D">
        <w:rPr>
          <w:rFonts w:asciiTheme="majorBidi" w:hAnsiTheme="majorBidi" w:cstheme="majorBidi"/>
          <w:lang w:val="ru-RU"/>
        </w:rPr>
        <w:t xml:space="preserve">Выполнил(а) </w:t>
      </w:r>
      <w:r w:rsidRPr="001A040D">
        <w:rPr>
          <w:rFonts w:asciiTheme="majorBidi" w:hAnsiTheme="majorBidi" w:cstheme="majorBidi"/>
          <w:u w:val="single"/>
          <w:lang w:val="ru-RU"/>
        </w:rPr>
        <w:tab/>
      </w:r>
      <w:r w:rsidR="00EB62E1" w:rsidRPr="001A040D">
        <w:rPr>
          <w:rFonts w:asciiTheme="majorBidi" w:hAnsiTheme="majorBidi" w:cstheme="majorBidi"/>
          <w:u w:val="single"/>
          <w:lang w:val="ru-RU"/>
        </w:rPr>
        <w:t>Ахроров К.Ф,</w:t>
      </w:r>
      <w:r w:rsidRPr="001A040D">
        <w:rPr>
          <w:rFonts w:asciiTheme="majorBidi" w:hAnsiTheme="majorBidi" w:cstheme="majorBidi"/>
          <w:u w:val="single"/>
          <w:lang w:val="ru-RU"/>
        </w:rPr>
        <w:tab/>
      </w:r>
      <w:r w:rsidRPr="001A040D">
        <w:rPr>
          <w:rFonts w:asciiTheme="majorBidi" w:hAnsiTheme="majorBidi" w:cstheme="majorBidi"/>
          <w:lang w:val="ru-RU"/>
        </w:rPr>
        <w:t xml:space="preserve">, № группы </w:t>
      </w:r>
      <w:r w:rsidRPr="001A040D">
        <w:rPr>
          <w:rFonts w:asciiTheme="majorBidi" w:hAnsiTheme="majorBidi" w:cstheme="majorBidi"/>
          <w:u w:val="single"/>
          <w:lang w:val="ru-RU"/>
        </w:rPr>
        <w:tab/>
      </w:r>
      <w:r w:rsidR="007D5A2A" w:rsidRPr="001A040D">
        <w:rPr>
          <w:rFonts w:asciiTheme="majorBidi" w:hAnsiTheme="majorBidi" w:cstheme="majorBidi"/>
          <w:highlight w:val="lightGray"/>
          <w:u w:val="single"/>
        </w:rPr>
        <w:t>P</w:t>
      </w:r>
      <w:r w:rsidR="00EB62E1" w:rsidRPr="001A040D">
        <w:rPr>
          <w:rFonts w:asciiTheme="majorBidi" w:hAnsiTheme="majorBidi" w:cstheme="majorBidi"/>
          <w:u w:val="single"/>
          <w:lang w:val="ru-RU"/>
        </w:rPr>
        <w:t>3110</w:t>
      </w:r>
      <w:r w:rsidRPr="001A040D">
        <w:rPr>
          <w:rFonts w:asciiTheme="majorBidi" w:hAnsiTheme="majorBidi" w:cstheme="majorBidi"/>
          <w:u w:val="single"/>
          <w:lang w:val="ru-RU"/>
        </w:rPr>
        <w:tab/>
      </w:r>
      <w:r w:rsidRPr="001A040D">
        <w:rPr>
          <w:rFonts w:asciiTheme="majorBidi" w:hAnsiTheme="majorBidi" w:cstheme="majorBidi"/>
          <w:lang w:val="ru-RU"/>
        </w:rPr>
        <w:t xml:space="preserve">, оценка </w:t>
      </w:r>
      <w:r w:rsidRPr="001A040D">
        <w:rPr>
          <w:rFonts w:asciiTheme="majorBidi" w:hAnsiTheme="majorBidi" w:cstheme="majorBidi"/>
          <w:u w:val="single"/>
          <w:lang w:val="ru-RU"/>
        </w:rPr>
        <w:tab/>
      </w:r>
    </w:p>
    <w:p w14:paraId="49B96124" w14:textId="151327CF" w:rsidR="00BB2341" w:rsidRPr="001A040D" w:rsidRDefault="00BB2341">
      <w:pPr>
        <w:pStyle w:val="Standard"/>
        <w:tabs>
          <w:tab w:val="left" w:pos="3180"/>
          <w:tab w:val="left" w:pos="9781"/>
        </w:tabs>
        <w:rPr>
          <w:rFonts w:asciiTheme="majorBidi" w:hAnsiTheme="majorBidi" w:cstheme="majorBidi"/>
          <w:lang w:val="ru-RU"/>
        </w:rPr>
      </w:pPr>
      <w:r w:rsidRPr="001A040D">
        <w:rPr>
          <w:rFonts w:asciiTheme="majorBidi" w:hAnsiTheme="majorBidi" w:cstheme="majorBidi"/>
          <w:vertAlign w:val="superscript"/>
          <w:lang w:val="ru-RU"/>
        </w:rPr>
        <w:tab/>
        <w:t>Фамилия И.О. студента</w:t>
      </w:r>
      <w:r w:rsidRPr="001A040D">
        <w:rPr>
          <w:rFonts w:asciiTheme="majorBidi" w:hAnsiTheme="majorBidi" w:cstheme="majorBidi"/>
          <w:vertAlign w:val="superscript"/>
          <w:lang w:val="ru-RU"/>
        </w:rPr>
        <w:tab/>
        <w:t>не заполнять</w:t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BB2341" w:rsidRPr="001A040D" w14:paraId="7AA44E12" w14:textId="77777777" w:rsidTr="007D5A2A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D07CD0" w14:textId="074DD6D4" w:rsidR="00BB2341" w:rsidRPr="001A040D" w:rsidRDefault="00BB2341">
            <w:pPr>
              <w:pStyle w:val="TableContents"/>
              <w:rPr>
                <w:rFonts w:asciiTheme="majorBidi" w:hAnsiTheme="majorBidi" w:cstheme="majorBidi"/>
                <w:lang w:val="ru-RU"/>
              </w:rPr>
            </w:pPr>
            <w:r w:rsidRPr="001A040D">
              <w:rPr>
                <w:rFonts w:asciiTheme="majorBidi" w:hAnsiTheme="majorBidi" w:cstheme="majorBidi"/>
                <w:b/>
                <w:bCs/>
                <w:lang w:val="ru-RU"/>
              </w:rPr>
              <w:t>Прямая полная ссылка на источник и</w:t>
            </w:r>
            <w:r w:rsidR="00F20350" w:rsidRPr="001A040D">
              <w:rPr>
                <w:rFonts w:asciiTheme="majorBidi" w:hAnsiTheme="majorBidi" w:cstheme="majorBidi"/>
                <w:b/>
                <w:bCs/>
                <w:lang w:val="ru-RU"/>
              </w:rPr>
              <w:t>ли</w:t>
            </w:r>
            <w:r w:rsidRPr="001A040D">
              <w:rPr>
                <w:rFonts w:asciiTheme="majorBidi" w:hAnsiTheme="majorBidi" w:cstheme="majorBidi"/>
                <w:b/>
                <w:bCs/>
                <w:lang w:val="ru-RU"/>
              </w:rPr>
              <w:t xml:space="preserve"> сокращённая ссылка (</w:t>
            </w:r>
            <w:r w:rsidRPr="001A040D">
              <w:rPr>
                <w:rFonts w:asciiTheme="majorBidi" w:hAnsiTheme="majorBidi" w:cstheme="majorBidi"/>
                <w:b/>
                <w:bCs/>
              </w:rPr>
              <w:t>bit</w:t>
            </w:r>
            <w:r w:rsidRPr="001A040D">
              <w:rPr>
                <w:rFonts w:asciiTheme="majorBidi" w:hAnsiTheme="majorBidi" w:cstheme="majorBidi"/>
                <w:b/>
                <w:bCs/>
                <w:lang w:val="ru-RU"/>
              </w:rPr>
              <w:t>.</w:t>
            </w:r>
            <w:r w:rsidRPr="001A040D">
              <w:rPr>
                <w:rFonts w:asciiTheme="majorBidi" w:hAnsiTheme="majorBidi" w:cstheme="majorBidi"/>
                <w:b/>
                <w:bCs/>
              </w:rPr>
              <w:t>ly</w:t>
            </w:r>
            <w:r w:rsidRPr="001A040D">
              <w:rPr>
                <w:rFonts w:asciiTheme="majorBidi" w:hAnsiTheme="majorBidi" w:cstheme="majorBidi"/>
                <w:b/>
                <w:bCs/>
                <w:lang w:val="ru-RU"/>
              </w:rPr>
              <w:t xml:space="preserve">, </w:t>
            </w:r>
            <w:r w:rsidRPr="001A040D">
              <w:rPr>
                <w:rFonts w:asciiTheme="majorBidi" w:hAnsiTheme="majorBidi" w:cstheme="majorBidi"/>
                <w:b/>
                <w:bCs/>
              </w:rPr>
              <w:t>tr</w:t>
            </w:r>
            <w:r w:rsidRPr="001A040D">
              <w:rPr>
                <w:rFonts w:asciiTheme="majorBidi" w:hAnsiTheme="majorBidi" w:cstheme="majorBidi"/>
                <w:b/>
                <w:bCs/>
                <w:lang w:val="ru-RU"/>
              </w:rPr>
              <w:t>.</w:t>
            </w:r>
            <w:r w:rsidRPr="001A040D">
              <w:rPr>
                <w:rFonts w:asciiTheme="majorBidi" w:hAnsiTheme="majorBidi" w:cstheme="majorBidi"/>
                <w:b/>
                <w:bCs/>
              </w:rPr>
              <w:t>im</w:t>
            </w:r>
            <w:r w:rsidRPr="001A040D">
              <w:rPr>
                <w:rFonts w:asciiTheme="majorBidi" w:hAnsiTheme="majorBidi" w:cstheme="majorBidi"/>
                <w:b/>
                <w:bCs/>
                <w:lang w:val="ru-RU"/>
              </w:rPr>
              <w:t xml:space="preserve"> и </w:t>
            </w:r>
            <w:proofErr w:type="gramStart"/>
            <w:r w:rsidRPr="001A040D">
              <w:rPr>
                <w:rFonts w:asciiTheme="majorBidi" w:hAnsiTheme="majorBidi" w:cstheme="majorBidi"/>
                <w:b/>
                <w:bCs/>
                <w:lang w:val="ru-RU"/>
              </w:rPr>
              <w:t>т.п.</w:t>
            </w:r>
            <w:proofErr w:type="gramEnd"/>
            <w:r w:rsidRPr="001A040D">
              <w:rPr>
                <w:rFonts w:asciiTheme="majorBidi" w:hAnsiTheme="majorBidi" w:cstheme="majorBidi"/>
                <w:b/>
                <w:bCs/>
                <w:lang w:val="ru-RU"/>
              </w:rPr>
              <w:t>)</w:t>
            </w:r>
          </w:p>
          <w:p w14:paraId="4451367E" w14:textId="4B841448" w:rsidR="00BB2341" w:rsidRPr="001A040D" w:rsidRDefault="009B2326">
            <w:pPr>
              <w:pStyle w:val="TableContents"/>
              <w:rPr>
                <w:rFonts w:asciiTheme="majorBidi" w:hAnsiTheme="majorBidi" w:cstheme="majorBidi"/>
                <w:lang w:val="ru-RU"/>
              </w:rPr>
            </w:pPr>
            <w:r w:rsidRPr="001A040D">
              <w:rPr>
                <w:rFonts w:asciiTheme="majorBidi" w:hAnsiTheme="majorBidi" w:cstheme="majorBidi"/>
              </w:rPr>
              <w:t>https</w:t>
            </w:r>
            <w:r w:rsidRPr="001A040D">
              <w:rPr>
                <w:rFonts w:asciiTheme="majorBidi" w:hAnsiTheme="majorBidi" w:cstheme="majorBidi"/>
                <w:lang w:val="ru-RU"/>
              </w:rPr>
              <w:t>://</w:t>
            </w:r>
            <w:proofErr w:type="spellStart"/>
            <w:r w:rsidRPr="001A040D">
              <w:rPr>
                <w:rFonts w:asciiTheme="majorBidi" w:hAnsiTheme="majorBidi" w:cstheme="majorBidi"/>
              </w:rPr>
              <w:t>vc</w:t>
            </w:r>
            <w:proofErr w:type="spellEnd"/>
            <w:r w:rsidRPr="001A040D">
              <w:rPr>
                <w:rFonts w:asciiTheme="majorBidi" w:hAnsiTheme="majorBidi" w:cstheme="majorBidi"/>
                <w:lang w:val="ru-RU"/>
              </w:rPr>
              <w:t>.</w:t>
            </w:r>
            <w:proofErr w:type="spellStart"/>
            <w:r w:rsidRPr="001A040D">
              <w:rPr>
                <w:rFonts w:asciiTheme="majorBidi" w:hAnsiTheme="majorBidi" w:cstheme="majorBidi"/>
              </w:rPr>
              <w:t>ru</w:t>
            </w:r>
            <w:proofErr w:type="spellEnd"/>
            <w:r w:rsidRPr="001A040D">
              <w:rPr>
                <w:rFonts w:asciiTheme="majorBidi" w:hAnsiTheme="majorBidi" w:cstheme="majorBidi"/>
                <w:lang w:val="ru-RU"/>
              </w:rPr>
              <w:t>/</w:t>
            </w:r>
            <w:r w:rsidRPr="001A040D">
              <w:rPr>
                <w:rFonts w:asciiTheme="majorBidi" w:hAnsiTheme="majorBidi" w:cstheme="majorBidi"/>
              </w:rPr>
              <w:t>u</w:t>
            </w:r>
            <w:r w:rsidRPr="001A040D">
              <w:rPr>
                <w:rFonts w:asciiTheme="majorBidi" w:hAnsiTheme="majorBidi" w:cstheme="majorBidi"/>
                <w:lang w:val="ru-RU"/>
              </w:rPr>
              <w:t>/1387325-</w:t>
            </w:r>
            <w:proofErr w:type="spellStart"/>
            <w:r w:rsidRPr="001A040D">
              <w:rPr>
                <w:rFonts w:asciiTheme="majorBidi" w:hAnsiTheme="majorBidi" w:cstheme="majorBidi"/>
              </w:rPr>
              <w:t>moyal</w:t>
            </w:r>
            <w:proofErr w:type="spellEnd"/>
            <w:r w:rsidRPr="001A040D">
              <w:rPr>
                <w:rFonts w:asciiTheme="majorBidi" w:hAnsiTheme="majorBidi" w:cstheme="majorBidi"/>
                <w:lang w:val="ru-RU"/>
              </w:rPr>
              <w:t>-</w:t>
            </w:r>
            <w:r w:rsidRPr="001A040D">
              <w:rPr>
                <w:rFonts w:asciiTheme="majorBidi" w:hAnsiTheme="majorBidi" w:cstheme="majorBidi"/>
              </w:rPr>
              <w:t>a</w:t>
            </w:r>
            <w:r w:rsidRPr="001A040D">
              <w:rPr>
                <w:rFonts w:asciiTheme="majorBidi" w:hAnsiTheme="majorBidi" w:cstheme="majorBidi"/>
                <w:lang w:val="ru-RU"/>
              </w:rPr>
              <w:t>/568797-</w:t>
            </w:r>
            <w:proofErr w:type="spellStart"/>
            <w:r w:rsidRPr="001A040D">
              <w:rPr>
                <w:rFonts w:asciiTheme="majorBidi" w:hAnsiTheme="majorBidi" w:cstheme="majorBidi"/>
              </w:rPr>
              <w:t>istoriya</w:t>
            </w:r>
            <w:proofErr w:type="spellEnd"/>
            <w:r w:rsidRPr="001A040D">
              <w:rPr>
                <w:rFonts w:asciiTheme="majorBidi" w:hAnsiTheme="majorBidi" w:cstheme="majorBidi"/>
                <w:lang w:val="ru-RU"/>
              </w:rPr>
              <w:t>-</w:t>
            </w:r>
            <w:proofErr w:type="spellStart"/>
            <w:r w:rsidRPr="001A040D">
              <w:rPr>
                <w:rFonts w:asciiTheme="majorBidi" w:hAnsiTheme="majorBidi" w:cstheme="majorBidi"/>
              </w:rPr>
              <w:t>razvitiya</w:t>
            </w:r>
            <w:proofErr w:type="spellEnd"/>
            <w:r w:rsidRPr="001A040D">
              <w:rPr>
                <w:rFonts w:asciiTheme="majorBidi" w:hAnsiTheme="majorBidi" w:cstheme="majorBidi"/>
                <w:lang w:val="ru-RU"/>
              </w:rPr>
              <w:t>-</w:t>
            </w:r>
            <w:proofErr w:type="spellStart"/>
            <w:r w:rsidRPr="001A040D">
              <w:rPr>
                <w:rFonts w:asciiTheme="majorBidi" w:hAnsiTheme="majorBidi" w:cstheme="majorBidi"/>
              </w:rPr>
              <w:t>evm</w:t>
            </w:r>
            <w:proofErr w:type="spellEnd"/>
          </w:p>
        </w:tc>
      </w:tr>
      <w:tr w:rsidR="00BB2341" w:rsidRPr="001A040D" w14:paraId="1DEE140D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5401A0" w14:textId="77777777" w:rsidR="00BB2341" w:rsidRPr="001A040D" w:rsidRDefault="00BB2341">
            <w:pPr>
              <w:pStyle w:val="TableContents"/>
              <w:rPr>
                <w:rFonts w:asciiTheme="majorBidi" w:hAnsiTheme="majorBidi" w:cstheme="majorBidi"/>
                <w:lang w:val="ru-RU"/>
              </w:rPr>
            </w:pPr>
            <w:r w:rsidRPr="001A040D">
              <w:rPr>
                <w:rFonts w:asciiTheme="majorBidi" w:hAnsiTheme="majorBidi" w:cstheme="majorBidi"/>
                <w:b/>
                <w:bCs/>
                <w:lang w:val="ru-RU"/>
              </w:rPr>
              <w:t>Теги, ключевые слова или словосочетания</w:t>
            </w:r>
            <w:r w:rsidR="007D5A2A" w:rsidRPr="001A040D">
              <w:rPr>
                <w:rFonts w:asciiTheme="majorBidi" w:hAnsiTheme="majorBidi" w:cstheme="majorBidi"/>
                <w:b/>
                <w:bCs/>
                <w:lang w:val="ru-RU"/>
              </w:rPr>
              <w:t xml:space="preserve"> (минимум три слова)</w:t>
            </w:r>
          </w:p>
          <w:p w14:paraId="5DE46470" w14:textId="3563C94A" w:rsidR="00BB2341" w:rsidRPr="001A040D" w:rsidRDefault="005579CB" w:rsidP="00914616">
            <w:pPr>
              <w:widowControl/>
              <w:suppressAutoHyphens w:val="0"/>
              <w:autoSpaceDE w:val="0"/>
              <w:autoSpaceDN w:val="0"/>
              <w:bidi/>
              <w:adjustRightInd w:val="0"/>
              <w:contextualSpacing/>
              <w:jc w:val="right"/>
              <w:textAlignment w:val="auto"/>
              <w:rPr>
                <w:rFonts w:asciiTheme="majorBidi" w:eastAsia="Times New Roman,Italic" w:hAnsiTheme="majorBidi" w:cstheme="majorBidi"/>
                <w:kern w:val="0"/>
                <w:lang w:val="ru-RU" w:eastAsia="en-US" w:bidi="ar-SA"/>
              </w:rPr>
            </w:pPr>
            <w:r w:rsidRPr="001A040D">
              <w:rPr>
                <w:rFonts w:asciiTheme="majorBidi" w:eastAsia="Symbol" w:hAnsiTheme="majorBidi" w:cstheme="majorBidi"/>
                <w:sz w:val="18"/>
                <w:szCs w:val="18"/>
                <w:lang w:val="ru-RU"/>
              </w:rPr>
              <w:t xml:space="preserve">ЭВМ, электронно-вычислительная машина, поколение </w:t>
            </w:r>
          </w:p>
        </w:tc>
      </w:tr>
      <w:tr w:rsidR="00BB2341" w:rsidRPr="001A040D" w14:paraId="3AD0F1BB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C21FAF" w14:textId="7B83113F" w:rsidR="005579CB" w:rsidRPr="001A040D" w:rsidRDefault="005579CB" w:rsidP="005579CB">
            <w:pPr>
              <w:pStyle w:val="TableContents"/>
              <w:rPr>
                <w:rFonts w:asciiTheme="majorBidi" w:hAnsiTheme="majorBidi" w:cstheme="majorBidi"/>
                <w:b/>
                <w:bCs/>
                <w:lang w:val="ru-RU"/>
              </w:rPr>
            </w:pPr>
            <w:r w:rsidRPr="001A040D">
              <w:rPr>
                <w:rFonts w:asciiTheme="majorBidi" w:hAnsiTheme="majorBidi" w:cstheme="majorBidi"/>
                <w:b/>
                <w:bCs/>
                <w:lang w:val="ru-RU"/>
              </w:rPr>
              <w:t>Перечень фактов, упомянутых в статье (минимум четыре пункта)</w:t>
            </w:r>
          </w:p>
          <w:p w14:paraId="343AB1C2" w14:textId="77777777" w:rsidR="00D65C0C" w:rsidRPr="001A040D" w:rsidRDefault="009B2326" w:rsidP="009B2326">
            <w:pPr>
              <w:pStyle w:val="Caption"/>
              <w:numPr>
                <w:ilvl w:val="0"/>
                <w:numId w:val="35"/>
              </w:numPr>
              <w:rPr>
                <w:rFonts w:asciiTheme="majorBidi" w:eastAsia="Times New Roman" w:hAnsiTheme="majorBidi" w:cstheme="majorBidi"/>
                <w:i w:val="0"/>
                <w:iCs w:val="0"/>
                <w:kern w:val="0"/>
                <w:lang w:val="ru-RU" w:eastAsia="en-US" w:bidi="ar-SA"/>
              </w:rPr>
            </w:pPr>
            <w:proofErr w:type="spellStart"/>
            <w:r w:rsidRPr="001A040D">
              <w:rPr>
                <w:rFonts w:asciiTheme="majorBidi" w:hAnsiTheme="majorBidi" w:cstheme="majorBidi"/>
                <w:i w:val="0"/>
                <w:iCs w:val="0"/>
              </w:rPr>
              <w:t>Использование</w:t>
            </w:r>
            <w:proofErr w:type="spellEnd"/>
            <w:r w:rsidRPr="001A040D">
              <w:rPr>
                <w:rFonts w:asciiTheme="majorBidi" w:hAnsiTheme="majorBidi" w:cstheme="majorBidi"/>
                <w:i w:val="0"/>
                <w:iCs w:val="0"/>
              </w:rPr>
              <w:t xml:space="preserve"> </w:t>
            </w:r>
            <w:proofErr w:type="spellStart"/>
            <w:r w:rsidRPr="001A040D">
              <w:rPr>
                <w:rFonts w:asciiTheme="majorBidi" w:hAnsiTheme="majorBidi" w:cstheme="majorBidi"/>
                <w:i w:val="0"/>
                <w:iCs w:val="0"/>
              </w:rPr>
              <w:t>двойного</w:t>
            </w:r>
            <w:proofErr w:type="spellEnd"/>
            <w:r w:rsidRPr="001A040D">
              <w:rPr>
                <w:rFonts w:asciiTheme="majorBidi" w:hAnsiTheme="majorBidi" w:cstheme="majorBidi"/>
                <w:i w:val="0"/>
                <w:iCs w:val="0"/>
              </w:rPr>
              <w:t xml:space="preserve"> </w:t>
            </w:r>
            <w:proofErr w:type="spellStart"/>
            <w:r w:rsidRPr="001A040D">
              <w:rPr>
                <w:rFonts w:asciiTheme="majorBidi" w:hAnsiTheme="majorBidi" w:cstheme="majorBidi"/>
                <w:i w:val="0"/>
                <w:iCs w:val="0"/>
              </w:rPr>
              <w:t>кода</w:t>
            </w:r>
            <w:proofErr w:type="spellEnd"/>
            <w:r w:rsidRPr="001A040D">
              <w:rPr>
                <w:rFonts w:asciiTheme="majorBidi" w:hAnsiTheme="majorBidi" w:cstheme="majorBidi"/>
                <w:i w:val="0"/>
                <w:iCs w:val="0"/>
              </w:rPr>
              <w:t xml:space="preserve"> </w:t>
            </w:r>
            <w:proofErr w:type="spellStart"/>
            <w:r w:rsidRPr="001A040D">
              <w:rPr>
                <w:rFonts w:asciiTheme="majorBidi" w:hAnsiTheme="majorBidi" w:cstheme="majorBidi"/>
                <w:i w:val="0"/>
                <w:iCs w:val="0"/>
              </w:rPr>
              <w:t>позволило</w:t>
            </w:r>
            <w:proofErr w:type="spellEnd"/>
            <w:r w:rsidRPr="001A040D">
              <w:rPr>
                <w:rFonts w:asciiTheme="majorBidi" w:hAnsiTheme="majorBidi" w:cstheme="majorBidi"/>
                <w:i w:val="0"/>
                <w:iCs w:val="0"/>
              </w:rPr>
              <w:t xml:space="preserve"> </w:t>
            </w:r>
            <w:proofErr w:type="spellStart"/>
            <w:r w:rsidRPr="001A040D">
              <w:rPr>
                <w:rFonts w:asciiTheme="majorBidi" w:hAnsiTheme="majorBidi" w:cstheme="majorBidi"/>
                <w:i w:val="0"/>
                <w:iCs w:val="0"/>
              </w:rPr>
              <w:t>упростить</w:t>
            </w:r>
            <w:proofErr w:type="spellEnd"/>
            <w:r w:rsidRPr="001A040D">
              <w:rPr>
                <w:rFonts w:asciiTheme="majorBidi" w:hAnsiTheme="majorBidi" w:cstheme="majorBidi"/>
                <w:i w:val="0"/>
                <w:iCs w:val="0"/>
              </w:rPr>
              <w:t xml:space="preserve"> </w:t>
            </w:r>
            <w:proofErr w:type="spellStart"/>
            <w:r w:rsidRPr="001A040D">
              <w:rPr>
                <w:rFonts w:asciiTheme="majorBidi" w:hAnsiTheme="majorBidi" w:cstheme="majorBidi"/>
                <w:i w:val="0"/>
                <w:iCs w:val="0"/>
              </w:rPr>
              <w:t>схему</w:t>
            </w:r>
            <w:proofErr w:type="spellEnd"/>
            <w:r w:rsidRPr="001A040D">
              <w:rPr>
                <w:rFonts w:asciiTheme="majorBidi" w:hAnsiTheme="majorBidi" w:cstheme="majorBidi"/>
                <w:i w:val="0"/>
                <w:iCs w:val="0"/>
              </w:rPr>
              <w:t xml:space="preserve"> </w:t>
            </w:r>
            <w:proofErr w:type="spellStart"/>
            <w:r w:rsidRPr="001A040D">
              <w:rPr>
                <w:rFonts w:asciiTheme="majorBidi" w:hAnsiTheme="majorBidi" w:cstheme="majorBidi"/>
                <w:i w:val="0"/>
                <w:iCs w:val="0"/>
              </w:rPr>
              <w:t>машины</w:t>
            </w:r>
            <w:proofErr w:type="spellEnd"/>
            <w:r w:rsidRPr="001A040D">
              <w:rPr>
                <w:rFonts w:asciiTheme="majorBidi" w:hAnsiTheme="majorBidi" w:cstheme="majorBidi"/>
                <w:i w:val="0"/>
                <w:iCs w:val="0"/>
              </w:rPr>
              <w:t xml:space="preserve"> и </w:t>
            </w:r>
            <w:proofErr w:type="spellStart"/>
            <w:r w:rsidRPr="001A040D">
              <w:rPr>
                <w:rFonts w:asciiTheme="majorBidi" w:hAnsiTheme="majorBidi" w:cstheme="majorBidi"/>
                <w:i w:val="0"/>
                <w:iCs w:val="0"/>
              </w:rPr>
              <w:t>повысить</w:t>
            </w:r>
            <w:proofErr w:type="spellEnd"/>
            <w:r w:rsidRPr="001A040D">
              <w:rPr>
                <w:rFonts w:asciiTheme="majorBidi" w:hAnsiTheme="majorBidi" w:cstheme="majorBidi"/>
                <w:i w:val="0"/>
                <w:iCs w:val="0"/>
              </w:rPr>
              <w:t xml:space="preserve"> </w:t>
            </w:r>
            <w:proofErr w:type="spellStart"/>
            <w:r w:rsidRPr="001A040D">
              <w:rPr>
                <w:rFonts w:asciiTheme="majorBidi" w:hAnsiTheme="majorBidi" w:cstheme="majorBidi"/>
                <w:i w:val="0"/>
                <w:iCs w:val="0"/>
              </w:rPr>
              <w:t>ее</w:t>
            </w:r>
            <w:proofErr w:type="spellEnd"/>
            <w:r w:rsidRPr="001A040D">
              <w:rPr>
                <w:rFonts w:asciiTheme="majorBidi" w:hAnsiTheme="majorBidi" w:cstheme="majorBidi"/>
                <w:i w:val="0"/>
                <w:iCs w:val="0"/>
              </w:rPr>
              <w:t xml:space="preserve"> </w:t>
            </w:r>
            <w:proofErr w:type="spellStart"/>
            <w:r w:rsidRPr="001A040D">
              <w:rPr>
                <w:rFonts w:asciiTheme="majorBidi" w:hAnsiTheme="majorBidi" w:cstheme="majorBidi"/>
                <w:i w:val="0"/>
                <w:iCs w:val="0"/>
              </w:rPr>
              <w:t>стабильность</w:t>
            </w:r>
            <w:proofErr w:type="spellEnd"/>
            <w:r w:rsidRPr="001A040D">
              <w:rPr>
                <w:rFonts w:asciiTheme="majorBidi" w:hAnsiTheme="majorBidi" w:cstheme="majorBidi"/>
                <w:i w:val="0"/>
                <w:iCs w:val="0"/>
              </w:rPr>
              <w:t xml:space="preserve">. </w:t>
            </w:r>
            <w:r w:rsidRPr="001A040D">
              <w:rPr>
                <w:rFonts w:asciiTheme="majorBidi" w:hAnsiTheme="majorBidi" w:cstheme="majorBidi"/>
                <w:i w:val="0"/>
                <w:iCs w:val="0"/>
                <w:lang w:val="ru-RU"/>
              </w:rPr>
              <w:t xml:space="preserve">Поэтому </w:t>
            </w:r>
            <w:r w:rsidRPr="001A040D">
              <w:rPr>
                <w:rFonts w:asciiTheme="majorBidi" w:hAnsiTheme="majorBidi" w:cstheme="majorBidi"/>
                <w:i w:val="0"/>
                <w:iCs w:val="0"/>
              </w:rPr>
              <w:t>Z</w:t>
            </w:r>
            <w:r w:rsidRPr="001A040D">
              <w:rPr>
                <w:rFonts w:asciiTheme="majorBidi" w:hAnsiTheme="majorBidi" w:cstheme="majorBidi"/>
                <w:i w:val="0"/>
                <w:iCs w:val="0"/>
                <w:lang w:val="ru-RU"/>
              </w:rPr>
              <w:t xml:space="preserve">3 - первый работающий компьютер, управляемый программой. </w:t>
            </w:r>
          </w:p>
          <w:p w14:paraId="6DB2C92F" w14:textId="77777777" w:rsidR="009B2326" w:rsidRPr="001A040D" w:rsidRDefault="009B2326" w:rsidP="009B2326">
            <w:pPr>
              <w:pStyle w:val="Caption"/>
              <w:numPr>
                <w:ilvl w:val="0"/>
                <w:numId w:val="35"/>
              </w:numPr>
              <w:rPr>
                <w:rFonts w:asciiTheme="majorBidi" w:hAnsiTheme="majorBidi" w:cstheme="majorBidi"/>
                <w:i w:val="0"/>
                <w:iCs w:val="0"/>
              </w:rPr>
            </w:pPr>
            <w:proofErr w:type="spellStart"/>
            <w:r w:rsidRPr="001A040D">
              <w:rPr>
                <w:rFonts w:asciiTheme="majorBidi" w:hAnsiTheme="majorBidi" w:cstheme="majorBidi"/>
                <w:i w:val="0"/>
                <w:iCs w:val="0"/>
              </w:rPr>
              <w:t>Производство</w:t>
            </w:r>
            <w:proofErr w:type="spellEnd"/>
            <w:r w:rsidRPr="001A040D">
              <w:rPr>
                <w:rFonts w:asciiTheme="majorBidi" w:hAnsiTheme="majorBidi" w:cstheme="majorBidi"/>
                <w:i w:val="0"/>
                <w:iCs w:val="0"/>
              </w:rPr>
              <w:t xml:space="preserve"> </w:t>
            </w:r>
            <w:proofErr w:type="spellStart"/>
            <w:r w:rsidRPr="001A040D">
              <w:rPr>
                <w:rFonts w:asciiTheme="majorBidi" w:hAnsiTheme="majorBidi" w:cstheme="majorBidi"/>
                <w:i w:val="0"/>
                <w:iCs w:val="0"/>
              </w:rPr>
              <w:t>лампового</w:t>
            </w:r>
            <w:proofErr w:type="spellEnd"/>
            <w:r w:rsidRPr="001A040D">
              <w:rPr>
                <w:rFonts w:asciiTheme="majorBidi" w:hAnsiTheme="majorBidi" w:cstheme="majorBidi"/>
                <w:i w:val="0"/>
                <w:iCs w:val="0"/>
              </w:rPr>
              <w:t xml:space="preserve"> </w:t>
            </w:r>
            <w:proofErr w:type="spellStart"/>
            <w:r w:rsidRPr="001A040D">
              <w:rPr>
                <w:rFonts w:asciiTheme="majorBidi" w:hAnsiTheme="majorBidi" w:cstheme="majorBidi"/>
                <w:i w:val="0"/>
                <w:iCs w:val="0"/>
              </w:rPr>
              <w:t>компьютера</w:t>
            </w:r>
            <w:proofErr w:type="spellEnd"/>
            <w:r w:rsidRPr="001A040D">
              <w:rPr>
                <w:rFonts w:asciiTheme="majorBidi" w:hAnsiTheme="majorBidi" w:cstheme="majorBidi"/>
                <w:i w:val="0"/>
                <w:iCs w:val="0"/>
              </w:rPr>
              <w:t xml:space="preserve"> </w:t>
            </w:r>
            <w:proofErr w:type="spellStart"/>
            <w:r w:rsidRPr="001A040D">
              <w:rPr>
                <w:rFonts w:asciiTheme="majorBidi" w:hAnsiTheme="majorBidi" w:cstheme="majorBidi"/>
                <w:i w:val="0"/>
                <w:iCs w:val="0"/>
              </w:rPr>
              <w:t>началось</w:t>
            </w:r>
            <w:proofErr w:type="spellEnd"/>
            <w:r w:rsidRPr="001A040D">
              <w:rPr>
                <w:rFonts w:asciiTheme="majorBidi" w:hAnsiTheme="majorBidi" w:cstheme="majorBidi"/>
                <w:i w:val="0"/>
                <w:iCs w:val="0"/>
              </w:rPr>
              <w:t xml:space="preserve"> в 50-х </w:t>
            </w:r>
            <w:proofErr w:type="spellStart"/>
            <w:r w:rsidRPr="001A040D">
              <w:rPr>
                <w:rFonts w:asciiTheme="majorBidi" w:hAnsiTheme="majorBidi" w:cstheme="majorBidi"/>
                <w:i w:val="0"/>
                <w:iCs w:val="0"/>
              </w:rPr>
              <w:t>годах</w:t>
            </w:r>
            <w:proofErr w:type="spellEnd"/>
            <w:r w:rsidRPr="001A040D">
              <w:rPr>
                <w:rFonts w:asciiTheme="majorBidi" w:hAnsiTheme="majorBidi" w:cstheme="majorBidi"/>
                <w:i w:val="0"/>
                <w:iCs w:val="0"/>
              </w:rPr>
              <w:t xml:space="preserve"> ХХ </w:t>
            </w:r>
            <w:proofErr w:type="spellStart"/>
            <w:r w:rsidRPr="001A040D">
              <w:rPr>
                <w:rFonts w:asciiTheme="majorBidi" w:hAnsiTheme="majorBidi" w:cstheme="majorBidi"/>
                <w:i w:val="0"/>
                <w:iCs w:val="0"/>
              </w:rPr>
              <w:t>столетия</w:t>
            </w:r>
            <w:proofErr w:type="spellEnd"/>
            <w:r w:rsidRPr="001A040D">
              <w:rPr>
                <w:rFonts w:asciiTheme="majorBidi" w:hAnsiTheme="majorBidi" w:cstheme="majorBidi"/>
                <w:i w:val="0"/>
                <w:iCs w:val="0"/>
              </w:rPr>
              <w:t>.</w:t>
            </w:r>
          </w:p>
          <w:p w14:paraId="28210F81" w14:textId="77777777" w:rsidR="009B2326" w:rsidRDefault="009B2326" w:rsidP="009B2326">
            <w:pPr>
              <w:pStyle w:val="Caption"/>
              <w:numPr>
                <w:ilvl w:val="0"/>
                <w:numId w:val="35"/>
              </w:numPr>
              <w:rPr>
                <w:rFonts w:asciiTheme="majorBidi" w:hAnsiTheme="majorBidi" w:cstheme="majorBidi"/>
                <w:i w:val="0"/>
                <w:iCs w:val="0"/>
              </w:rPr>
            </w:pPr>
            <w:r w:rsidRPr="001A040D">
              <w:rPr>
                <w:rFonts w:asciiTheme="majorBidi" w:hAnsiTheme="majorBidi" w:cstheme="majorBidi"/>
                <w:i w:val="0"/>
                <w:iCs w:val="0"/>
              </w:rPr>
              <w:t xml:space="preserve">В 1960-х </w:t>
            </w:r>
            <w:proofErr w:type="spellStart"/>
            <w:r w:rsidRPr="001A040D">
              <w:rPr>
                <w:rFonts w:asciiTheme="majorBidi" w:hAnsiTheme="majorBidi" w:cstheme="majorBidi"/>
                <w:i w:val="0"/>
                <w:iCs w:val="0"/>
              </w:rPr>
              <w:t>годах</w:t>
            </w:r>
            <w:proofErr w:type="spellEnd"/>
            <w:r w:rsidRPr="001A040D">
              <w:rPr>
                <w:rFonts w:asciiTheme="majorBidi" w:hAnsiTheme="majorBidi" w:cstheme="majorBidi"/>
                <w:i w:val="0"/>
                <w:iCs w:val="0"/>
              </w:rPr>
              <w:t xml:space="preserve"> </w:t>
            </w:r>
            <w:proofErr w:type="spellStart"/>
            <w:r w:rsidRPr="001A040D">
              <w:rPr>
                <w:rFonts w:asciiTheme="majorBidi" w:hAnsiTheme="majorBidi" w:cstheme="majorBidi"/>
                <w:i w:val="0"/>
                <w:iCs w:val="0"/>
              </w:rPr>
              <w:t>были</w:t>
            </w:r>
            <w:proofErr w:type="spellEnd"/>
            <w:r w:rsidRPr="001A040D">
              <w:rPr>
                <w:rFonts w:asciiTheme="majorBidi" w:hAnsiTheme="majorBidi" w:cstheme="majorBidi"/>
                <w:i w:val="0"/>
                <w:iCs w:val="0"/>
              </w:rPr>
              <w:t xml:space="preserve"> </w:t>
            </w:r>
            <w:proofErr w:type="spellStart"/>
            <w:r w:rsidRPr="001A040D">
              <w:rPr>
                <w:rFonts w:asciiTheme="majorBidi" w:hAnsiTheme="majorBidi" w:cstheme="majorBidi"/>
                <w:i w:val="0"/>
                <w:iCs w:val="0"/>
              </w:rPr>
              <w:t>разработаны</w:t>
            </w:r>
            <w:proofErr w:type="spellEnd"/>
            <w:r w:rsidRPr="001A040D">
              <w:rPr>
                <w:rFonts w:asciiTheme="majorBidi" w:hAnsiTheme="majorBidi" w:cstheme="majorBidi"/>
                <w:i w:val="0"/>
                <w:iCs w:val="0"/>
              </w:rPr>
              <w:t xml:space="preserve"> «</w:t>
            </w:r>
            <w:proofErr w:type="spellStart"/>
            <w:r w:rsidRPr="001A040D">
              <w:rPr>
                <w:rFonts w:asciiTheme="majorBidi" w:hAnsiTheme="majorBidi" w:cstheme="majorBidi"/>
                <w:i w:val="0"/>
                <w:iCs w:val="0"/>
              </w:rPr>
              <w:t>сопроцессоры</w:t>
            </w:r>
            <w:proofErr w:type="spellEnd"/>
            <w:r w:rsidRPr="001A040D">
              <w:rPr>
                <w:rFonts w:asciiTheme="majorBidi" w:hAnsiTheme="majorBidi" w:cstheme="majorBidi"/>
                <w:i w:val="0"/>
                <w:iCs w:val="0"/>
              </w:rPr>
              <w:t xml:space="preserve">», </w:t>
            </w:r>
            <w:proofErr w:type="spellStart"/>
            <w:r w:rsidRPr="001A040D">
              <w:rPr>
                <w:rFonts w:asciiTheme="majorBidi" w:hAnsiTheme="majorBidi" w:cstheme="majorBidi"/>
                <w:i w:val="0"/>
                <w:iCs w:val="0"/>
              </w:rPr>
              <w:t>которые</w:t>
            </w:r>
            <w:proofErr w:type="spellEnd"/>
            <w:r w:rsidRPr="001A040D">
              <w:rPr>
                <w:rFonts w:asciiTheme="majorBidi" w:hAnsiTheme="majorBidi" w:cstheme="majorBidi"/>
                <w:i w:val="0"/>
                <w:iCs w:val="0"/>
              </w:rPr>
              <w:t xml:space="preserve"> </w:t>
            </w:r>
            <w:proofErr w:type="spellStart"/>
            <w:r w:rsidRPr="001A040D">
              <w:rPr>
                <w:rFonts w:asciiTheme="majorBidi" w:hAnsiTheme="majorBidi" w:cstheme="majorBidi"/>
                <w:i w:val="0"/>
                <w:iCs w:val="0"/>
              </w:rPr>
              <w:t>позволяли</w:t>
            </w:r>
            <w:proofErr w:type="spellEnd"/>
            <w:r w:rsidRPr="001A040D">
              <w:rPr>
                <w:rFonts w:asciiTheme="majorBidi" w:hAnsiTheme="majorBidi" w:cstheme="majorBidi"/>
                <w:i w:val="0"/>
                <w:iCs w:val="0"/>
              </w:rPr>
              <w:t xml:space="preserve"> </w:t>
            </w:r>
            <w:proofErr w:type="spellStart"/>
            <w:r w:rsidRPr="001A040D">
              <w:rPr>
                <w:rFonts w:asciiTheme="majorBidi" w:hAnsiTheme="majorBidi" w:cstheme="majorBidi"/>
                <w:i w:val="0"/>
                <w:iCs w:val="0"/>
              </w:rPr>
              <w:t>выполнять</w:t>
            </w:r>
            <w:proofErr w:type="spellEnd"/>
            <w:r w:rsidRPr="001A040D">
              <w:rPr>
                <w:rFonts w:asciiTheme="majorBidi" w:hAnsiTheme="majorBidi" w:cstheme="majorBidi"/>
                <w:i w:val="0"/>
                <w:iCs w:val="0"/>
              </w:rPr>
              <w:t xml:space="preserve"> </w:t>
            </w:r>
            <w:proofErr w:type="spellStart"/>
            <w:r w:rsidRPr="001A040D">
              <w:rPr>
                <w:rFonts w:asciiTheme="majorBidi" w:hAnsiTheme="majorBidi" w:cstheme="majorBidi"/>
                <w:i w:val="0"/>
                <w:iCs w:val="0"/>
              </w:rPr>
              <w:t>несколько</w:t>
            </w:r>
            <w:proofErr w:type="spellEnd"/>
            <w:r w:rsidRPr="001A040D">
              <w:rPr>
                <w:rFonts w:asciiTheme="majorBidi" w:hAnsiTheme="majorBidi" w:cstheme="majorBidi"/>
                <w:i w:val="0"/>
                <w:iCs w:val="0"/>
              </w:rPr>
              <w:t xml:space="preserve"> </w:t>
            </w:r>
            <w:proofErr w:type="spellStart"/>
            <w:r w:rsidRPr="001A040D">
              <w:rPr>
                <w:rFonts w:asciiTheme="majorBidi" w:hAnsiTheme="majorBidi" w:cstheme="majorBidi"/>
                <w:i w:val="0"/>
                <w:iCs w:val="0"/>
              </w:rPr>
              <w:t>действий</w:t>
            </w:r>
            <w:proofErr w:type="spellEnd"/>
            <w:r w:rsidRPr="001A040D">
              <w:rPr>
                <w:rFonts w:asciiTheme="majorBidi" w:hAnsiTheme="majorBidi" w:cstheme="majorBidi"/>
                <w:i w:val="0"/>
                <w:iCs w:val="0"/>
              </w:rPr>
              <w:t xml:space="preserve"> </w:t>
            </w:r>
            <w:proofErr w:type="spellStart"/>
            <w:r w:rsidRPr="001A040D">
              <w:rPr>
                <w:rFonts w:asciiTheme="majorBidi" w:hAnsiTheme="majorBidi" w:cstheme="majorBidi"/>
                <w:i w:val="0"/>
                <w:iCs w:val="0"/>
              </w:rPr>
              <w:t>одновременно</w:t>
            </w:r>
            <w:proofErr w:type="spellEnd"/>
            <w:r w:rsidRPr="001A040D">
              <w:rPr>
                <w:rFonts w:asciiTheme="majorBidi" w:hAnsiTheme="majorBidi" w:cstheme="majorBidi"/>
                <w:i w:val="0"/>
                <w:iCs w:val="0"/>
              </w:rPr>
              <w:t xml:space="preserve">: </w:t>
            </w:r>
            <w:proofErr w:type="spellStart"/>
            <w:r w:rsidRPr="001A040D">
              <w:rPr>
                <w:rFonts w:asciiTheme="majorBidi" w:hAnsiTheme="majorBidi" w:cstheme="majorBidi"/>
                <w:i w:val="0"/>
                <w:iCs w:val="0"/>
              </w:rPr>
              <w:t>чтение</w:t>
            </w:r>
            <w:proofErr w:type="spellEnd"/>
            <w:r w:rsidRPr="001A040D">
              <w:rPr>
                <w:rFonts w:asciiTheme="majorBidi" w:hAnsiTheme="majorBidi" w:cstheme="majorBidi"/>
                <w:i w:val="0"/>
                <w:iCs w:val="0"/>
              </w:rPr>
              <w:t xml:space="preserve"> </w:t>
            </w:r>
            <w:proofErr w:type="spellStart"/>
            <w:r w:rsidRPr="001A040D">
              <w:rPr>
                <w:rFonts w:asciiTheme="majorBidi" w:hAnsiTheme="majorBidi" w:cstheme="majorBidi"/>
                <w:i w:val="0"/>
                <w:iCs w:val="0"/>
              </w:rPr>
              <w:t>или</w:t>
            </w:r>
            <w:proofErr w:type="spellEnd"/>
            <w:r w:rsidRPr="001A040D">
              <w:rPr>
                <w:rFonts w:asciiTheme="majorBidi" w:hAnsiTheme="majorBidi" w:cstheme="majorBidi"/>
                <w:i w:val="0"/>
                <w:iCs w:val="0"/>
              </w:rPr>
              <w:t xml:space="preserve"> </w:t>
            </w:r>
            <w:proofErr w:type="spellStart"/>
            <w:r w:rsidRPr="001A040D">
              <w:rPr>
                <w:rFonts w:asciiTheme="majorBidi" w:hAnsiTheme="majorBidi" w:cstheme="majorBidi"/>
                <w:i w:val="0"/>
                <w:iCs w:val="0"/>
              </w:rPr>
              <w:t>перфокарты</w:t>
            </w:r>
            <w:proofErr w:type="spellEnd"/>
            <w:r w:rsidRPr="001A040D">
              <w:rPr>
                <w:rFonts w:asciiTheme="majorBidi" w:hAnsiTheme="majorBidi" w:cstheme="majorBidi"/>
                <w:i w:val="0"/>
                <w:iCs w:val="0"/>
              </w:rPr>
              <w:t xml:space="preserve"> </w:t>
            </w:r>
            <w:proofErr w:type="spellStart"/>
            <w:r w:rsidRPr="001A040D">
              <w:rPr>
                <w:rFonts w:asciiTheme="majorBidi" w:hAnsiTheme="majorBidi" w:cstheme="majorBidi"/>
                <w:i w:val="0"/>
                <w:iCs w:val="0"/>
              </w:rPr>
              <w:t>могли</w:t>
            </w:r>
            <w:proofErr w:type="spellEnd"/>
            <w:r w:rsidRPr="001A040D">
              <w:rPr>
                <w:rFonts w:asciiTheme="majorBidi" w:hAnsiTheme="majorBidi" w:cstheme="majorBidi"/>
                <w:i w:val="0"/>
                <w:iCs w:val="0"/>
              </w:rPr>
              <w:t xml:space="preserve"> </w:t>
            </w:r>
            <w:proofErr w:type="spellStart"/>
            <w:r w:rsidRPr="001A040D">
              <w:rPr>
                <w:rFonts w:asciiTheme="majorBidi" w:hAnsiTheme="majorBidi" w:cstheme="majorBidi"/>
                <w:i w:val="0"/>
                <w:iCs w:val="0"/>
              </w:rPr>
              <w:t>выполняться</w:t>
            </w:r>
            <w:proofErr w:type="spellEnd"/>
            <w:r w:rsidRPr="001A040D">
              <w:rPr>
                <w:rFonts w:asciiTheme="majorBidi" w:hAnsiTheme="majorBidi" w:cstheme="majorBidi"/>
                <w:i w:val="0"/>
                <w:iCs w:val="0"/>
              </w:rPr>
              <w:t xml:space="preserve"> </w:t>
            </w:r>
            <w:proofErr w:type="spellStart"/>
            <w:r w:rsidRPr="001A040D">
              <w:rPr>
                <w:rFonts w:asciiTheme="majorBidi" w:hAnsiTheme="majorBidi" w:cstheme="majorBidi"/>
                <w:i w:val="0"/>
                <w:iCs w:val="0"/>
              </w:rPr>
              <w:t>периферийным</w:t>
            </w:r>
            <w:proofErr w:type="spellEnd"/>
            <w:r w:rsidRPr="001A040D">
              <w:rPr>
                <w:rFonts w:asciiTheme="majorBidi" w:hAnsiTheme="majorBidi" w:cstheme="majorBidi"/>
                <w:i w:val="0"/>
                <w:iCs w:val="0"/>
              </w:rPr>
              <w:t xml:space="preserve"> </w:t>
            </w:r>
            <w:proofErr w:type="spellStart"/>
            <w:r w:rsidRPr="001A040D">
              <w:rPr>
                <w:rFonts w:asciiTheme="majorBidi" w:hAnsiTheme="majorBidi" w:cstheme="majorBidi"/>
                <w:i w:val="0"/>
                <w:iCs w:val="0"/>
              </w:rPr>
              <w:t>процессором</w:t>
            </w:r>
            <w:proofErr w:type="spellEnd"/>
            <w:r w:rsidRPr="001A040D">
              <w:rPr>
                <w:rFonts w:asciiTheme="majorBidi" w:hAnsiTheme="majorBidi" w:cstheme="majorBidi"/>
                <w:i w:val="0"/>
                <w:iCs w:val="0"/>
              </w:rPr>
              <w:t xml:space="preserve">, в </w:t>
            </w:r>
            <w:proofErr w:type="spellStart"/>
            <w:r w:rsidRPr="001A040D">
              <w:rPr>
                <w:rFonts w:asciiTheme="majorBidi" w:hAnsiTheme="majorBidi" w:cstheme="majorBidi"/>
                <w:i w:val="0"/>
                <w:iCs w:val="0"/>
              </w:rPr>
              <w:t>то</w:t>
            </w:r>
            <w:proofErr w:type="spellEnd"/>
            <w:r w:rsidRPr="001A040D">
              <w:rPr>
                <w:rFonts w:asciiTheme="majorBidi" w:hAnsiTheme="majorBidi" w:cstheme="majorBidi"/>
                <w:i w:val="0"/>
                <w:iCs w:val="0"/>
              </w:rPr>
              <w:t xml:space="preserve"> </w:t>
            </w:r>
            <w:proofErr w:type="spellStart"/>
            <w:r w:rsidRPr="001A040D">
              <w:rPr>
                <w:rFonts w:asciiTheme="majorBidi" w:hAnsiTheme="majorBidi" w:cstheme="majorBidi"/>
                <w:i w:val="0"/>
                <w:iCs w:val="0"/>
              </w:rPr>
              <w:t>время</w:t>
            </w:r>
            <w:proofErr w:type="spellEnd"/>
            <w:r w:rsidRPr="001A040D">
              <w:rPr>
                <w:rFonts w:asciiTheme="majorBidi" w:hAnsiTheme="majorBidi" w:cstheme="majorBidi"/>
                <w:i w:val="0"/>
                <w:iCs w:val="0"/>
              </w:rPr>
              <w:t xml:space="preserve"> </w:t>
            </w:r>
            <w:proofErr w:type="spellStart"/>
            <w:r w:rsidRPr="001A040D">
              <w:rPr>
                <w:rFonts w:asciiTheme="majorBidi" w:hAnsiTheme="majorBidi" w:cstheme="majorBidi"/>
                <w:i w:val="0"/>
                <w:iCs w:val="0"/>
              </w:rPr>
              <w:t>как</w:t>
            </w:r>
            <w:proofErr w:type="spellEnd"/>
            <w:r w:rsidRPr="001A040D">
              <w:rPr>
                <w:rFonts w:asciiTheme="majorBidi" w:hAnsiTheme="majorBidi" w:cstheme="majorBidi"/>
                <w:i w:val="0"/>
                <w:iCs w:val="0"/>
              </w:rPr>
              <w:t xml:space="preserve"> </w:t>
            </w:r>
            <w:proofErr w:type="spellStart"/>
            <w:r w:rsidRPr="001A040D">
              <w:rPr>
                <w:rFonts w:asciiTheme="majorBidi" w:hAnsiTheme="majorBidi" w:cstheme="majorBidi"/>
                <w:i w:val="0"/>
                <w:iCs w:val="0"/>
              </w:rPr>
              <w:t>основной</w:t>
            </w:r>
            <w:proofErr w:type="spellEnd"/>
            <w:r w:rsidRPr="001A040D">
              <w:rPr>
                <w:rFonts w:asciiTheme="majorBidi" w:hAnsiTheme="majorBidi" w:cstheme="majorBidi"/>
                <w:i w:val="0"/>
                <w:iCs w:val="0"/>
              </w:rPr>
              <w:t xml:space="preserve"> </w:t>
            </w:r>
            <w:proofErr w:type="spellStart"/>
            <w:r w:rsidRPr="001A040D">
              <w:rPr>
                <w:rFonts w:asciiTheme="majorBidi" w:hAnsiTheme="majorBidi" w:cstheme="majorBidi"/>
                <w:i w:val="0"/>
                <w:iCs w:val="0"/>
              </w:rPr>
              <w:t>процессор</w:t>
            </w:r>
            <w:proofErr w:type="spellEnd"/>
            <w:r w:rsidRPr="001A040D">
              <w:rPr>
                <w:rFonts w:asciiTheme="majorBidi" w:hAnsiTheme="majorBidi" w:cstheme="majorBidi"/>
                <w:i w:val="0"/>
                <w:iCs w:val="0"/>
              </w:rPr>
              <w:t xml:space="preserve"> </w:t>
            </w:r>
            <w:proofErr w:type="spellStart"/>
            <w:r w:rsidRPr="001A040D">
              <w:rPr>
                <w:rFonts w:asciiTheme="majorBidi" w:hAnsiTheme="majorBidi" w:cstheme="majorBidi"/>
                <w:i w:val="0"/>
                <w:iCs w:val="0"/>
              </w:rPr>
              <w:t>выполнял</w:t>
            </w:r>
            <w:proofErr w:type="spellEnd"/>
            <w:r w:rsidRPr="001A040D">
              <w:rPr>
                <w:rFonts w:asciiTheme="majorBidi" w:hAnsiTheme="majorBidi" w:cstheme="majorBidi"/>
                <w:i w:val="0"/>
                <w:iCs w:val="0"/>
              </w:rPr>
              <w:t xml:space="preserve"> </w:t>
            </w:r>
            <w:proofErr w:type="spellStart"/>
            <w:r w:rsidRPr="001A040D">
              <w:rPr>
                <w:rFonts w:asciiTheme="majorBidi" w:hAnsiTheme="majorBidi" w:cstheme="majorBidi"/>
                <w:i w:val="0"/>
                <w:iCs w:val="0"/>
              </w:rPr>
              <w:t>арифметические</w:t>
            </w:r>
            <w:proofErr w:type="spellEnd"/>
            <w:r w:rsidRPr="001A040D">
              <w:rPr>
                <w:rFonts w:asciiTheme="majorBidi" w:hAnsiTheme="majorBidi" w:cstheme="majorBidi"/>
                <w:i w:val="0"/>
                <w:iCs w:val="0"/>
              </w:rPr>
              <w:t xml:space="preserve"> </w:t>
            </w:r>
            <w:proofErr w:type="spellStart"/>
            <w:r w:rsidRPr="001A040D">
              <w:rPr>
                <w:rFonts w:asciiTheme="majorBidi" w:hAnsiTheme="majorBidi" w:cstheme="majorBidi"/>
                <w:i w:val="0"/>
                <w:iCs w:val="0"/>
              </w:rPr>
              <w:t>действия</w:t>
            </w:r>
            <w:proofErr w:type="spellEnd"/>
            <w:r w:rsidRPr="001A040D">
              <w:rPr>
                <w:rFonts w:asciiTheme="majorBidi" w:hAnsiTheme="majorBidi" w:cstheme="majorBidi"/>
                <w:i w:val="0"/>
                <w:iCs w:val="0"/>
              </w:rPr>
              <w:t>.</w:t>
            </w:r>
          </w:p>
          <w:p w14:paraId="7077B112" w14:textId="372553BE" w:rsidR="001A040D" w:rsidRPr="001A040D" w:rsidRDefault="001A040D" w:rsidP="001A040D">
            <w:pPr>
              <w:pStyle w:val="Caption"/>
              <w:numPr>
                <w:ilvl w:val="0"/>
                <w:numId w:val="35"/>
              </w:numPr>
              <w:rPr>
                <w:i w:val="0"/>
                <w:iCs w:val="0"/>
                <w:lang w:val="ru-RU"/>
              </w:rPr>
            </w:pPr>
            <w:r>
              <w:rPr>
                <w:i w:val="0"/>
                <w:iCs w:val="0"/>
                <w:lang w:val="ru-RU"/>
              </w:rPr>
              <w:t>В</w:t>
            </w:r>
            <w:r w:rsidRPr="001A040D">
              <w:rPr>
                <w:i w:val="0"/>
                <w:iCs w:val="0"/>
                <w:lang w:val="ru-RU"/>
              </w:rPr>
              <w:t>место многочисленных интегральных схем, создавался один основной процессор, который должен выполнять все арифметические, логические и управляющие операции, записанные в коде машин. Такой прибор называют микропроцессор.</w:t>
            </w:r>
          </w:p>
        </w:tc>
      </w:tr>
      <w:tr w:rsidR="00BB2341" w:rsidRPr="001A040D" w14:paraId="57A6342E" w14:textId="77777777" w:rsidTr="007D5A2A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7CD665E0" w14:textId="65E62681" w:rsidR="00BB2341" w:rsidRPr="001A040D" w:rsidRDefault="00BB2341">
            <w:pPr>
              <w:pStyle w:val="TableContents"/>
              <w:rPr>
                <w:rFonts w:asciiTheme="majorBidi" w:hAnsiTheme="majorBidi" w:cstheme="majorBidi"/>
                <w:lang w:val="ru-RU"/>
              </w:rPr>
            </w:pPr>
            <w:r w:rsidRPr="001A040D">
              <w:rPr>
                <w:rFonts w:asciiTheme="majorBidi" w:hAnsiTheme="majorBidi" w:cstheme="majorBidi"/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2303AE2D" w14:textId="21DEFFA7" w:rsidR="001A040D" w:rsidRPr="001A040D" w:rsidRDefault="001A040D" w:rsidP="001A040D">
            <w:pPr>
              <w:pStyle w:val="ListParagraph"/>
              <w:widowControl/>
              <w:numPr>
                <w:ilvl w:val="0"/>
                <w:numId w:val="27"/>
              </w:numPr>
              <w:suppressAutoHyphens w:val="0"/>
              <w:autoSpaceDE w:val="0"/>
              <w:autoSpaceDN w:val="0"/>
              <w:adjustRightInd w:val="0"/>
              <w:textAlignment w:val="auto"/>
              <w:rPr>
                <w:rFonts w:asciiTheme="majorBidi" w:hAnsiTheme="majorBidi" w:cstheme="majorBidi"/>
                <w:lang w:val="ru-RU"/>
              </w:rPr>
            </w:pPr>
            <w:r w:rsidRPr="001A040D">
              <w:rPr>
                <w:rFonts w:asciiTheme="majorBidi" w:hAnsiTheme="majorBidi" w:cstheme="majorBidi"/>
                <w:lang w:val="ru-RU"/>
              </w:rPr>
              <w:t>ЭВМ с каждым поколением становились мощнее, позволяя решать сложные научные, инженерные и экономические задачи.</w:t>
            </w:r>
          </w:p>
          <w:p w14:paraId="49C1AC41" w14:textId="03027AD2" w:rsidR="001A040D" w:rsidRPr="001A040D" w:rsidRDefault="001A040D" w:rsidP="001A040D">
            <w:pPr>
              <w:pStyle w:val="ListParagraph"/>
              <w:widowControl/>
              <w:numPr>
                <w:ilvl w:val="0"/>
                <w:numId w:val="27"/>
              </w:numPr>
              <w:suppressAutoHyphens w:val="0"/>
              <w:autoSpaceDE w:val="0"/>
              <w:autoSpaceDN w:val="0"/>
              <w:adjustRightInd w:val="0"/>
              <w:textAlignment w:val="auto"/>
              <w:rPr>
                <w:rFonts w:asciiTheme="majorBidi" w:hAnsiTheme="majorBidi" w:cstheme="majorBidi"/>
                <w:lang w:val="ru-RU"/>
              </w:rPr>
            </w:pPr>
            <w:r w:rsidRPr="001A040D">
              <w:rPr>
                <w:rFonts w:asciiTheme="majorBidi" w:hAnsiTheme="majorBidi" w:cstheme="majorBidi"/>
                <w:lang w:val="ru-RU"/>
              </w:rPr>
              <w:t>Переход от вакуумных ламп к микропроцессорам уменьшил размеры компьютеров, сделав их более доступными для массового использования.</w:t>
            </w:r>
          </w:p>
          <w:p w14:paraId="0B22F88F" w14:textId="112E72E7" w:rsidR="00D65C0C" w:rsidRPr="001A040D" w:rsidRDefault="001A040D" w:rsidP="001A040D">
            <w:pPr>
              <w:pStyle w:val="ListParagraph"/>
              <w:widowControl/>
              <w:numPr>
                <w:ilvl w:val="0"/>
                <w:numId w:val="27"/>
              </w:numPr>
              <w:suppressAutoHyphens w:val="0"/>
              <w:autoSpaceDE w:val="0"/>
              <w:autoSpaceDN w:val="0"/>
              <w:adjustRightInd w:val="0"/>
              <w:textAlignment w:val="auto"/>
              <w:rPr>
                <w:rFonts w:asciiTheme="majorBidi" w:hAnsiTheme="majorBidi" w:cstheme="majorBidi"/>
                <w:lang w:val="ru-RU"/>
              </w:rPr>
            </w:pPr>
            <w:r w:rsidRPr="001A040D">
              <w:rPr>
                <w:rFonts w:asciiTheme="majorBidi" w:hAnsiTheme="majorBidi" w:cstheme="majorBidi"/>
                <w:lang w:val="ru-RU"/>
              </w:rPr>
              <w:t>Развитие ЭВМ способствовало автоматизации производственных процессов и управления, повышая точность и снижая затраты.</w:t>
            </w:r>
          </w:p>
        </w:tc>
      </w:tr>
      <w:tr w:rsidR="00BB2341" w:rsidRPr="001A040D" w14:paraId="7D8ADF89" w14:textId="77777777" w:rsidTr="007D5A2A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CA553" w14:textId="7E763955" w:rsidR="00BB2341" w:rsidRPr="001A040D" w:rsidRDefault="00815F51">
            <w:pPr>
              <w:pStyle w:val="TableContents"/>
              <w:rPr>
                <w:rFonts w:asciiTheme="majorBidi" w:hAnsiTheme="majorBidi" w:cstheme="majorBidi"/>
                <w:lang w:val="ru-RU"/>
              </w:rPr>
            </w:pPr>
            <w:r w:rsidRPr="001A040D">
              <w:rPr>
                <w:rFonts w:asciiTheme="majorBidi" w:hAnsiTheme="majorBidi" w:cstheme="majorBidi"/>
                <w:b/>
                <w:bCs/>
                <w:noProof/>
                <w:lang w:val="ru-RU"/>
              </w:rPr>
              <w:drawing>
                <wp:anchor distT="0" distB="0" distL="0" distR="0" simplePos="0" relativeHeight="251658240" behindDoc="1" locked="0" layoutInCell="0" allowOverlap="1" wp14:anchorId="2B248D87" wp14:editId="1C26256B">
                  <wp:simplePos x="0" y="0"/>
                  <wp:positionH relativeFrom="column">
                    <wp:posOffset>2433320</wp:posOffset>
                  </wp:positionH>
                  <wp:positionV relativeFrom="paragraph">
                    <wp:posOffset>7790180</wp:posOffset>
                  </wp:positionV>
                  <wp:extent cx="2330450" cy="2314575"/>
                  <wp:effectExtent l="0" t="0" r="0" b="9525"/>
                  <wp:wrapNone/>
                  <wp:docPr id="1320409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0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2341" w:rsidRPr="001A040D">
              <w:rPr>
                <w:rFonts w:asciiTheme="majorBidi" w:hAnsiTheme="majorBidi" w:cstheme="majorBidi"/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2BD810BB" w14:textId="234EC7ED" w:rsidR="001A040D" w:rsidRPr="001A040D" w:rsidRDefault="001A040D" w:rsidP="001A040D">
            <w:pPr>
              <w:pStyle w:val="TableContents"/>
              <w:numPr>
                <w:ilvl w:val="0"/>
                <w:numId w:val="29"/>
              </w:numPr>
              <w:tabs>
                <w:tab w:val="left" w:pos="0"/>
              </w:tabs>
              <w:rPr>
                <w:rFonts w:asciiTheme="majorBidi" w:eastAsia="SimSun" w:hAnsiTheme="majorBidi" w:cstheme="majorBidi"/>
                <w:color w:val="000000"/>
                <w:lang w:val="ru-RU"/>
              </w:rPr>
            </w:pPr>
            <w:r w:rsidRPr="001A040D">
              <w:rPr>
                <w:rFonts w:asciiTheme="majorBidi" w:eastAsia="SimSun" w:hAnsiTheme="majorBidi" w:cstheme="majorBidi"/>
                <w:color w:val="000000"/>
                <w:lang w:val="ru-RU"/>
              </w:rPr>
              <w:t>Первые ЭВМ были крайне дорогими, что ограничивало их использование только крупными организациями и научными учреждениями.</w:t>
            </w:r>
          </w:p>
          <w:p w14:paraId="57AA1F23" w14:textId="43295280" w:rsidR="001A040D" w:rsidRPr="001A040D" w:rsidRDefault="001A040D" w:rsidP="001A040D">
            <w:pPr>
              <w:pStyle w:val="TableContents"/>
              <w:numPr>
                <w:ilvl w:val="0"/>
                <w:numId w:val="29"/>
              </w:numPr>
              <w:tabs>
                <w:tab w:val="left" w:pos="0"/>
              </w:tabs>
              <w:rPr>
                <w:rFonts w:asciiTheme="majorBidi" w:eastAsia="SimSun" w:hAnsiTheme="majorBidi" w:cstheme="majorBidi"/>
                <w:color w:val="000000"/>
                <w:lang w:val="ru-RU"/>
              </w:rPr>
            </w:pPr>
            <w:r w:rsidRPr="001A040D">
              <w:rPr>
                <w:rFonts w:asciiTheme="majorBidi" w:eastAsia="SimSun" w:hAnsiTheme="majorBidi" w:cstheme="majorBidi"/>
                <w:color w:val="000000"/>
                <w:lang w:val="ru-RU"/>
              </w:rPr>
              <w:t>первого поколения потребляли огромное количество энергии и занимали большие площади, что создавало сложности в эксплуатации.</w:t>
            </w:r>
          </w:p>
          <w:p w14:paraId="5C4927DB" w14:textId="300822BC" w:rsidR="00FA2174" w:rsidRPr="001A040D" w:rsidRDefault="001A040D" w:rsidP="001A040D">
            <w:pPr>
              <w:pStyle w:val="ListParagraph"/>
              <w:widowControl/>
              <w:numPr>
                <w:ilvl w:val="0"/>
                <w:numId w:val="29"/>
              </w:numPr>
              <w:suppressAutoHyphens w:val="0"/>
              <w:spacing w:before="100" w:beforeAutospacing="1" w:after="100" w:afterAutospacing="1"/>
              <w:textAlignment w:val="auto"/>
              <w:rPr>
                <w:rFonts w:asciiTheme="majorBidi" w:eastAsia="Times New Roman" w:hAnsiTheme="majorBidi" w:cstheme="majorBidi"/>
                <w:kern w:val="0"/>
                <w:lang w:val="ru-RU" w:eastAsia="en-US" w:bidi="ar-SA"/>
              </w:rPr>
            </w:pPr>
            <w:r w:rsidRPr="001A040D">
              <w:rPr>
                <w:rFonts w:asciiTheme="majorBidi" w:eastAsia="SimSun" w:hAnsiTheme="majorBidi" w:cstheme="majorBidi"/>
                <w:color w:val="000000"/>
                <w:lang w:val="ru-RU"/>
              </w:rPr>
              <w:t>Первоначально работа с ЭВМ требовала глубоких знаний в двоичном кодировании и низкоуровневом программировании, что сужало круг специалистов, способных их использовать.</w:t>
            </w:r>
          </w:p>
        </w:tc>
      </w:tr>
      <w:tr w:rsidR="00BB2341" w:rsidRPr="001A040D" w14:paraId="335704FD" w14:textId="77777777" w:rsidTr="00602080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35454" w14:textId="2D0D45B2" w:rsidR="00BC4479" w:rsidRPr="001A040D" w:rsidRDefault="00815F51" w:rsidP="005E6BD8">
            <w:pPr>
              <w:pStyle w:val="TableContents"/>
              <w:rPr>
                <w:rFonts w:asciiTheme="majorBidi" w:hAnsiTheme="majorBidi" w:cstheme="majorBidi"/>
                <w:b/>
                <w:bCs/>
                <w:lang w:val="ru-RU"/>
              </w:rPr>
            </w:pPr>
            <w:r w:rsidRPr="001A040D">
              <w:rPr>
                <w:rFonts w:asciiTheme="majorBidi" w:hAnsiTheme="majorBidi" w:cstheme="majorBidi"/>
                <w:b/>
                <w:bCs/>
                <w:noProof/>
                <w:lang w:val="ru-RU"/>
              </w:rPr>
              <w:drawing>
                <wp:anchor distT="0" distB="0" distL="0" distR="0" simplePos="0" relativeHeight="251660288" behindDoc="1" locked="0" layoutInCell="0" allowOverlap="1" wp14:anchorId="2B248D87" wp14:editId="5A0C8313">
                  <wp:simplePos x="0" y="0"/>
                  <wp:positionH relativeFrom="column">
                    <wp:posOffset>2433320</wp:posOffset>
                  </wp:positionH>
                  <wp:positionV relativeFrom="paragraph">
                    <wp:posOffset>7790180</wp:posOffset>
                  </wp:positionV>
                  <wp:extent cx="2330450" cy="2314575"/>
                  <wp:effectExtent l="0" t="0" r="0" b="9525"/>
                  <wp:wrapNone/>
                  <wp:docPr id="43021024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0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A040D">
              <w:rPr>
                <w:rFonts w:asciiTheme="majorBidi" w:hAnsiTheme="majorBidi" w:cstheme="majorBidi"/>
                <w:b/>
                <w:bCs/>
                <w:noProof/>
                <w:lang w:val="ru-RU"/>
              </w:rPr>
              <w:drawing>
                <wp:anchor distT="0" distB="0" distL="0" distR="0" simplePos="0" relativeHeight="251659264" behindDoc="1" locked="0" layoutInCell="0" allowOverlap="1" wp14:anchorId="2B248D87" wp14:editId="7FAC8D62">
                  <wp:simplePos x="0" y="0"/>
                  <wp:positionH relativeFrom="column">
                    <wp:posOffset>2433320</wp:posOffset>
                  </wp:positionH>
                  <wp:positionV relativeFrom="paragraph">
                    <wp:posOffset>7790180</wp:posOffset>
                  </wp:positionV>
                  <wp:extent cx="2330450" cy="2314575"/>
                  <wp:effectExtent l="0" t="0" r="0" b="9525"/>
                  <wp:wrapNone/>
                  <wp:docPr id="129289033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0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2341" w:rsidRPr="001A040D">
              <w:rPr>
                <w:rFonts w:asciiTheme="majorBidi" w:hAnsiTheme="majorBidi" w:cstheme="majorBidi"/>
                <w:b/>
                <w:bCs/>
                <w:lang w:val="ru-RU"/>
              </w:rPr>
              <w:t>Ваши замечания, пожелания преподавателю или анекдот о программистах</w:t>
            </w:r>
            <w:r w:rsidR="00BB2341" w:rsidRPr="001A040D">
              <w:rPr>
                <w:rStyle w:val="a0"/>
                <w:rFonts w:asciiTheme="majorBidi" w:hAnsiTheme="majorBidi" w:cstheme="majorBidi"/>
                <w:b/>
                <w:bCs/>
                <w:lang w:val="ru-RU"/>
              </w:rPr>
              <w:footnoteReference w:id="1"/>
            </w:r>
          </w:p>
        </w:tc>
      </w:tr>
    </w:tbl>
    <w:p w14:paraId="2C673C06" w14:textId="2E0A80FB" w:rsidR="00BB2341" w:rsidRPr="001A040D" w:rsidRDefault="00BB2341" w:rsidP="007932EB">
      <w:pPr>
        <w:pStyle w:val="Standard"/>
        <w:rPr>
          <w:rFonts w:asciiTheme="majorBidi" w:hAnsiTheme="majorBidi" w:cstheme="majorBidi"/>
          <w:sz w:val="6"/>
          <w:szCs w:val="6"/>
          <w:lang w:val="ru-RU"/>
        </w:rPr>
      </w:pPr>
    </w:p>
    <w:sectPr w:rsidR="00BB2341" w:rsidRPr="001A040D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38CCA" w14:textId="77777777" w:rsidR="00A95473" w:rsidRDefault="00A95473">
      <w:r>
        <w:separator/>
      </w:r>
    </w:p>
  </w:endnote>
  <w:endnote w:type="continuationSeparator" w:id="0">
    <w:p w14:paraId="6423C897" w14:textId="77777777" w:rsidR="00A95473" w:rsidRDefault="00A95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,Italic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A73887" w14:textId="77777777" w:rsidR="00A95473" w:rsidRDefault="00A95473">
      <w:r>
        <w:separator/>
      </w:r>
    </w:p>
  </w:footnote>
  <w:footnote w:type="continuationSeparator" w:id="0">
    <w:p w14:paraId="4668F96E" w14:textId="77777777" w:rsidR="00A95473" w:rsidRDefault="00A95473">
      <w:r>
        <w:continuationSeparator/>
      </w:r>
    </w:p>
  </w:footnote>
  <w:footnote w:id="1">
    <w:p w14:paraId="215339F1" w14:textId="433B1258" w:rsidR="00BB2341" w:rsidRPr="005E6BD8" w:rsidRDefault="00BB2341" w:rsidP="00E643C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5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6" w15:restartNumberingAfterBreak="0">
    <w:nsid w:val="055C3744"/>
    <w:multiLevelType w:val="hybridMultilevel"/>
    <w:tmpl w:val="DF0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AE0CF0"/>
    <w:multiLevelType w:val="hybridMultilevel"/>
    <w:tmpl w:val="C8CA9A7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35F51"/>
    <w:multiLevelType w:val="hybridMultilevel"/>
    <w:tmpl w:val="C3005854"/>
    <w:lvl w:ilvl="0" w:tplc="CEF0432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2E35B0"/>
    <w:multiLevelType w:val="hybridMultilevel"/>
    <w:tmpl w:val="AC34D8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85B5F"/>
    <w:multiLevelType w:val="hybridMultilevel"/>
    <w:tmpl w:val="31085D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D4852"/>
    <w:multiLevelType w:val="hybridMultilevel"/>
    <w:tmpl w:val="5ED6C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E86E6F"/>
    <w:multiLevelType w:val="hybridMultilevel"/>
    <w:tmpl w:val="AC34D8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74CE6"/>
    <w:multiLevelType w:val="hybridMultilevel"/>
    <w:tmpl w:val="C83A1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D57E3F"/>
    <w:multiLevelType w:val="hybridMultilevel"/>
    <w:tmpl w:val="F5E88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DC5B00"/>
    <w:multiLevelType w:val="hybridMultilevel"/>
    <w:tmpl w:val="AC34D8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DC5B9B"/>
    <w:multiLevelType w:val="hybridMultilevel"/>
    <w:tmpl w:val="EF08A7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264BE7"/>
    <w:multiLevelType w:val="hybridMultilevel"/>
    <w:tmpl w:val="2858FF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88159C"/>
    <w:multiLevelType w:val="hybridMultilevel"/>
    <w:tmpl w:val="6EC62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C853FE"/>
    <w:multiLevelType w:val="hybridMultilevel"/>
    <w:tmpl w:val="F30CA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483471"/>
    <w:multiLevelType w:val="hybridMultilevel"/>
    <w:tmpl w:val="17EE5A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E535C"/>
    <w:multiLevelType w:val="hybridMultilevel"/>
    <w:tmpl w:val="75BC43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428E4"/>
    <w:multiLevelType w:val="hybridMultilevel"/>
    <w:tmpl w:val="C5E0D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E12F34"/>
    <w:multiLevelType w:val="hybridMultilevel"/>
    <w:tmpl w:val="17EE5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F40A12"/>
    <w:multiLevelType w:val="hybridMultilevel"/>
    <w:tmpl w:val="F940AB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5DB82304"/>
    <w:multiLevelType w:val="hybridMultilevel"/>
    <w:tmpl w:val="6EC629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484161"/>
    <w:multiLevelType w:val="hybridMultilevel"/>
    <w:tmpl w:val="B6F67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9B68DF"/>
    <w:multiLevelType w:val="hybridMultilevel"/>
    <w:tmpl w:val="B4469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21D51"/>
    <w:multiLevelType w:val="hybridMultilevel"/>
    <w:tmpl w:val="D140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020B78"/>
    <w:multiLevelType w:val="multilevel"/>
    <w:tmpl w:val="6B020B78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776615"/>
    <w:multiLevelType w:val="hybridMultilevel"/>
    <w:tmpl w:val="4C58239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98484D"/>
    <w:multiLevelType w:val="hybridMultilevel"/>
    <w:tmpl w:val="B63826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90152B"/>
    <w:multiLevelType w:val="hybridMultilevel"/>
    <w:tmpl w:val="46F0C74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687421"/>
    <w:multiLevelType w:val="hybridMultilevel"/>
    <w:tmpl w:val="2AC2D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978707">
    <w:abstractNumId w:val="2"/>
  </w:num>
  <w:num w:numId="2" w16cid:durableId="1094326419">
    <w:abstractNumId w:val="3"/>
  </w:num>
  <w:num w:numId="3" w16cid:durableId="4670567">
    <w:abstractNumId w:val="4"/>
  </w:num>
  <w:num w:numId="4" w16cid:durableId="1884637014">
    <w:abstractNumId w:val="5"/>
  </w:num>
  <w:num w:numId="5" w16cid:durableId="1524245646">
    <w:abstractNumId w:val="14"/>
  </w:num>
  <w:num w:numId="6" w16cid:durableId="455873767">
    <w:abstractNumId w:val="33"/>
  </w:num>
  <w:num w:numId="7" w16cid:durableId="274603468">
    <w:abstractNumId w:val="22"/>
  </w:num>
  <w:num w:numId="8" w16cid:durableId="200096073">
    <w:abstractNumId w:val="32"/>
  </w:num>
  <w:num w:numId="9" w16cid:durableId="759060522">
    <w:abstractNumId w:val="11"/>
  </w:num>
  <w:num w:numId="10" w16cid:durableId="1592465251">
    <w:abstractNumId w:val="7"/>
  </w:num>
  <w:num w:numId="11" w16cid:durableId="684553993">
    <w:abstractNumId w:val="29"/>
  </w:num>
  <w:num w:numId="12" w16cid:durableId="449714039">
    <w:abstractNumId w:val="34"/>
  </w:num>
  <w:num w:numId="13" w16cid:durableId="1574702857">
    <w:abstractNumId w:val="12"/>
  </w:num>
  <w:num w:numId="14" w16cid:durableId="32079484">
    <w:abstractNumId w:val="13"/>
  </w:num>
  <w:num w:numId="15" w16cid:durableId="1753771175">
    <w:abstractNumId w:val="10"/>
  </w:num>
  <w:num w:numId="16" w16cid:durableId="668870890">
    <w:abstractNumId w:val="24"/>
  </w:num>
  <w:num w:numId="17" w16cid:durableId="1393233940">
    <w:abstractNumId w:val="9"/>
  </w:num>
  <w:num w:numId="18" w16cid:durableId="1500971695">
    <w:abstractNumId w:val="15"/>
  </w:num>
  <w:num w:numId="19" w16cid:durableId="1092161929">
    <w:abstractNumId w:val="23"/>
  </w:num>
  <w:num w:numId="20" w16cid:durableId="272519078">
    <w:abstractNumId w:val="20"/>
  </w:num>
  <w:num w:numId="21" w16cid:durableId="1669602009">
    <w:abstractNumId w:val="18"/>
  </w:num>
  <w:num w:numId="22" w16cid:durableId="1987513526">
    <w:abstractNumId w:val="26"/>
  </w:num>
  <w:num w:numId="23" w16cid:durableId="804662092">
    <w:abstractNumId w:val="17"/>
  </w:num>
  <w:num w:numId="24" w16cid:durableId="1489201508">
    <w:abstractNumId w:val="8"/>
  </w:num>
  <w:num w:numId="25" w16cid:durableId="1005212242">
    <w:abstractNumId w:val="27"/>
  </w:num>
  <w:num w:numId="26" w16cid:durableId="254830259">
    <w:abstractNumId w:val="21"/>
  </w:num>
  <w:num w:numId="27" w16cid:durableId="1070926482">
    <w:abstractNumId w:val="19"/>
  </w:num>
  <w:num w:numId="28" w16cid:durableId="1760180341">
    <w:abstractNumId w:val="31"/>
  </w:num>
  <w:num w:numId="29" w16cid:durableId="1774402410">
    <w:abstractNumId w:val="6"/>
  </w:num>
  <w:num w:numId="30" w16cid:durableId="896478163">
    <w:abstractNumId w:val="16"/>
  </w:num>
  <w:num w:numId="31" w16cid:durableId="963775272">
    <w:abstractNumId w:val="1"/>
  </w:num>
  <w:num w:numId="32" w16cid:durableId="985014564">
    <w:abstractNumId w:val="25"/>
  </w:num>
  <w:num w:numId="33" w16cid:durableId="1300845900">
    <w:abstractNumId w:val="0"/>
  </w:num>
  <w:num w:numId="34" w16cid:durableId="189074149">
    <w:abstractNumId w:val="30"/>
  </w:num>
  <w:num w:numId="35" w16cid:durableId="172434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05EED"/>
    <w:rsid w:val="00027B4B"/>
    <w:rsid w:val="00063220"/>
    <w:rsid w:val="00080FCE"/>
    <w:rsid w:val="000949B7"/>
    <w:rsid w:val="000A4623"/>
    <w:rsid w:val="001A040D"/>
    <w:rsid w:val="0029716E"/>
    <w:rsid w:val="00371ED3"/>
    <w:rsid w:val="003A2FB9"/>
    <w:rsid w:val="003E1F97"/>
    <w:rsid w:val="0040677F"/>
    <w:rsid w:val="004A7A56"/>
    <w:rsid w:val="004D01E6"/>
    <w:rsid w:val="005570CF"/>
    <w:rsid w:val="005579CB"/>
    <w:rsid w:val="005C20C7"/>
    <w:rsid w:val="005D1D77"/>
    <w:rsid w:val="005E6BD8"/>
    <w:rsid w:val="00602080"/>
    <w:rsid w:val="00616AC6"/>
    <w:rsid w:val="006450C7"/>
    <w:rsid w:val="00687863"/>
    <w:rsid w:val="006E3E27"/>
    <w:rsid w:val="006F129A"/>
    <w:rsid w:val="00781B8D"/>
    <w:rsid w:val="007932EB"/>
    <w:rsid w:val="007D5A2A"/>
    <w:rsid w:val="00815F51"/>
    <w:rsid w:val="00817B2B"/>
    <w:rsid w:val="00837A5C"/>
    <w:rsid w:val="008B168E"/>
    <w:rsid w:val="00914616"/>
    <w:rsid w:val="009441BB"/>
    <w:rsid w:val="00977D58"/>
    <w:rsid w:val="009A062E"/>
    <w:rsid w:val="009B2326"/>
    <w:rsid w:val="009C16CA"/>
    <w:rsid w:val="009E6EF7"/>
    <w:rsid w:val="00A03648"/>
    <w:rsid w:val="00A55F43"/>
    <w:rsid w:val="00A6628D"/>
    <w:rsid w:val="00A726DA"/>
    <w:rsid w:val="00A95473"/>
    <w:rsid w:val="00A9568B"/>
    <w:rsid w:val="00AF2AFC"/>
    <w:rsid w:val="00AF60B4"/>
    <w:rsid w:val="00B4747C"/>
    <w:rsid w:val="00BA76DB"/>
    <w:rsid w:val="00BB1E4F"/>
    <w:rsid w:val="00BB2341"/>
    <w:rsid w:val="00BC4479"/>
    <w:rsid w:val="00BC70B1"/>
    <w:rsid w:val="00BF0202"/>
    <w:rsid w:val="00C20111"/>
    <w:rsid w:val="00C26A2D"/>
    <w:rsid w:val="00C6418F"/>
    <w:rsid w:val="00C65B64"/>
    <w:rsid w:val="00C9579B"/>
    <w:rsid w:val="00CC258A"/>
    <w:rsid w:val="00D657A6"/>
    <w:rsid w:val="00D65C0C"/>
    <w:rsid w:val="00E552CF"/>
    <w:rsid w:val="00E643C8"/>
    <w:rsid w:val="00E97E00"/>
    <w:rsid w:val="00EB62E1"/>
    <w:rsid w:val="00EC143F"/>
    <w:rsid w:val="00F20350"/>
    <w:rsid w:val="00F74562"/>
    <w:rsid w:val="00FA2174"/>
    <w:rsid w:val="00FC2FA9"/>
    <w:rsid w:val="00FC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19FA27D"/>
  <w15:docId w15:val="{1930CEB6-B610-465C-81AE-05A256EA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eastAsia="zh-CN" w:bidi="en-US"/>
    </w:rPr>
  </w:style>
  <w:style w:type="paragraph" w:styleId="Heading1">
    <w:name w:val="heading 1"/>
    <w:basedOn w:val="1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1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1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0">
    <w:name w:val="Основной шрифт абзаца1"/>
  </w:style>
  <w:style w:type="character" w:customStyle="1" w:styleId="a">
    <w:name w:val="Текст сноски Знак"/>
    <w:rPr>
      <w:kern w:val="1"/>
      <w:lang w:val="en-US" w:bidi="en-US"/>
    </w:rPr>
  </w:style>
  <w:style w:type="character" w:customStyle="1" w:styleId="a0">
    <w:name w:val="Символ сноски"/>
    <w:rPr>
      <w:vertAlign w:val="superscript"/>
    </w:rPr>
  </w:style>
  <w:style w:type="character" w:styleId="Hyperlink">
    <w:name w:val="Hyperlink"/>
    <w:rPr>
      <w:color w:val="0563C1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a1">
    <w:name w:val="Символы концевой сноски"/>
  </w:style>
  <w:style w:type="paragraph" w:customStyle="1" w:styleId="1">
    <w:name w:val="Заголовок1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1">
    <w:name w:val="Указатель1"/>
    <w:basedOn w:val="Normal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2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FootnoteText">
    <w:name w:val="footnote text"/>
    <w:basedOn w:val="Normal"/>
    <w:rPr>
      <w:sz w:val="20"/>
      <w:szCs w:val="20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2">
    <w:name w:val="Содержимое таблицы"/>
    <w:basedOn w:val="Normal"/>
    <w:pPr>
      <w:suppressLineNumbers/>
    </w:pPr>
  </w:style>
  <w:style w:type="paragraph" w:customStyle="1" w:styleId="a3">
    <w:name w:val="Заголовок таблицы"/>
    <w:basedOn w:val="a2"/>
    <w:pPr>
      <w:jc w:val="center"/>
    </w:pPr>
    <w:rPr>
      <w:b/>
      <w:bCs/>
    </w:rPr>
  </w:style>
  <w:style w:type="paragraph" w:customStyle="1" w:styleId="a4">
    <w:name w:val="Блочная цитата"/>
    <w:basedOn w:val="Normal"/>
    <w:pPr>
      <w:spacing w:after="283"/>
      <w:ind w:left="567" w:right="567"/>
    </w:pPr>
  </w:style>
  <w:style w:type="paragraph" w:styleId="Title">
    <w:name w:val="Title"/>
    <w:basedOn w:val="1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1"/>
    <w:next w:val="BodyText"/>
    <w:qFormat/>
    <w:pPr>
      <w:spacing w:before="60"/>
      <w:jc w:val="center"/>
    </w:pPr>
    <w:rPr>
      <w:sz w:val="36"/>
      <w:szCs w:val="36"/>
    </w:rPr>
  </w:style>
  <w:style w:type="character" w:styleId="FollowedHyperlink">
    <w:name w:val="FollowedHyperlink"/>
    <w:uiPriority w:val="99"/>
    <w:semiHidden/>
    <w:unhideWhenUsed/>
    <w:rsid w:val="00AF60B4"/>
    <w:rPr>
      <w:color w:val="954F72"/>
      <w:u w:val="single"/>
    </w:rPr>
  </w:style>
  <w:style w:type="table" w:styleId="TableGrid">
    <w:name w:val="Table Grid"/>
    <w:basedOn w:val="TableNormal"/>
    <w:uiPriority w:val="39"/>
    <w:rsid w:val="00C6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F74562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BF0202"/>
    <w:rPr>
      <w:b/>
      <w:bCs/>
    </w:rPr>
  </w:style>
  <w:style w:type="paragraph" w:styleId="ListParagraph">
    <w:name w:val="List Paragraph"/>
    <w:basedOn w:val="Normal"/>
    <w:uiPriority w:val="34"/>
    <w:qFormat/>
    <w:rsid w:val="00D65C0C"/>
    <w:pPr>
      <w:ind w:left="720"/>
      <w:contextualSpacing/>
    </w:pPr>
  </w:style>
  <w:style w:type="character" w:customStyle="1" w:styleId="w">
    <w:name w:val="w"/>
    <w:basedOn w:val="DefaultParagraphFont"/>
    <w:qFormat/>
    <w:rsid w:val="00371ED3"/>
  </w:style>
  <w:style w:type="character" w:customStyle="1" w:styleId="posttitle-text">
    <w:name w:val="post__title-text"/>
    <w:basedOn w:val="DefaultParagraphFont"/>
    <w:qFormat/>
    <w:rsid w:val="00815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7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2923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ahrorovk ahrorovk</cp:lastModifiedBy>
  <cp:revision>5</cp:revision>
  <cp:lastPrinted>2024-12-27T00:42:00Z</cp:lastPrinted>
  <dcterms:created xsi:type="dcterms:W3CDTF">2024-10-08T20:59:00Z</dcterms:created>
  <dcterms:modified xsi:type="dcterms:W3CDTF">2024-12-27T01:16:00Z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