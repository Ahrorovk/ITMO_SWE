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AA332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523A050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2C9ED29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7"/>
        <w:gridCol w:w="1578"/>
        <w:gridCol w:w="969"/>
        <w:gridCol w:w="1026"/>
      </w:tblGrid>
      <w:tr w:rsidR="00E97E00" w:rsidRPr="00005EED" w14:paraId="2C3CE75A" w14:textId="77777777" w:rsidTr="00BC4479">
        <w:tc>
          <w:tcPr>
            <w:tcW w:w="1117" w:type="dxa"/>
            <w:shd w:val="clear" w:color="auto" w:fill="auto"/>
          </w:tcPr>
          <w:p w14:paraId="079C1E6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0B472D7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shd w:val="clear" w:color="auto" w:fill="auto"/>
          </w:tcPr>
          <w:p w14:paraId="44A7CBC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</w:t>
            </w:r>
            <w:proofErr w:type="spellStart"/>
            <w:r w:rsidRPr="00005EED">
              <w:rPr>
                <w:sz w:val="18"/>
                <w:lang w:val="ru-RU"/>
              </w:rPr>
              <w:t>видеолекции</w:t>
            </w:r>
            <w:proofErr w:type="spellEnd"/>
          </w:p>
        </w:tc>
        <w:tc>
          <w:tcPr>
            <w:tcW w:w="1604" w:type="dxa"/>
            <w:shd w:val="clear" w:color="auto" w:fill="auto"/>
          </w:tcPr>
          <w:p w14:paraId="7440745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  <w:shd w:val="clear" w:color="auto" w:fill="auto"/>
          </w:tcPr>
          <w:p w14:paraId="67BB330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13A140B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E97E00" w:rsidRPr="00005EED" w14:paraId="27A63F8E" w14:textId="77777777" w:rsidTr="00B4747C">
        <w:tc>
          <w:tcPr>
            <w:tcW w:w="1117" w:type="dxa"/>
            <w:shd w:val="clear" w:color="auto" w:fill="auto"/>
          </w:tcPr>
          <w:p w14:paraId="378441FC" w14:textId="77777777" w:rsidR="00C65B64" w:rsidRPr="00005EED" w:rsidRDefault="0006322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67E435AA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44" w:type="dxa"/>
            <w:tcBorders>
              <w:bottom w:val="single" w:sz="4" w:space="0" w:color="auto"/>
            </w:tcBorders>
            <w:shd w:val="clear" w:color="auto" w:fill="auto"/>
          </w:tcPr>
          <w:p w14:paraId="38EBA1C9" w14:textId="11EECBF1" w:rsidR="00C65B64" w:rsidRPr="00F74562" w:rsidRDefault="00F74562" w:rsidP="00063220">
            <w:pPr>
              <w:pStyle w:val="Standard"/>
              <w:rPr>
                <w:sz w:val="18"/>
                <w:szCs w:val="18"/>
                <w:highlight w:val="lightGray"/>
                <w:lang w:val="ru-RU"/>
              </w:rPr>
            </w:pPr>
            <w:r w:rsidRPr="00F74562">
              <w:rPr>
                <w:sz w:val="18"/>
                <w:szCs w:val="18"/>
                <w:lang w:val="ru-RU"/>
              </w:rPr>
              <w:t>Применение различных систем счисления в информатике</w:t>
            </w:r>
          </w:p>
        </w:tc>
        <w:tc>
          <w:tcPr>
            <w:tcW w:w="1604" w:type="dxa"/>
            <w:shd w:val="clear" w:color="auto" w:fill="auto"/>
          </w:tcPr>
          <w:p w14:paraId="42AA6C7E" w14:textId="3E78B73D" w:rsidR="00C65B64" w:rsidRPr="00F74562" w:rsidRDefault="00F74562" w:rsidP="00005EED">
            <w:pPr>
              <w:pStyle w:val="Standard"/>
              <w:jc w:val="center"/>
              <w:rPr>
                <w:sz w:val="18"/>
                <w:szCs w:val="18"/>
                <w:highlight w:val="lightGray"/>
                <w:lang w:val="ru-RU"/>
              </w:rPr>
            </w:pPr>
            <w:r w:rsidRPr="00F74562">
              <w:rPr>
                <w:sz w:val="18"/>
                <w:szCs w:val="18"/>
              </w:rPr>
              <w:t>15.08.2022</w:t>
            </w:r>
          </w:p>
        </w:tc>
        <w:tc>
          <w:tcPr>
            <w:tcW w:w="982" w:type="dxa"/>
            <w:shd w:val="clear" w:color="auto" w:fill="auto"/>
          </w:tcPr>
          <w:p w14:paraId="1F10FAC3" w14:textId="55A63CD2" w:rsidR="00C65B64" w:rsidRPr="00F74562" w:rsidRDefault="00063220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005EED">
              <w:rPr>
                <w:sz w:val="18"/>
                <w:highlight w:val="lightGray"/>
              </w:rPr>
              <w:t>~</w:t>
            </w:r>
            <w:r w:rsidR="00F74562">
              <w:rPr>
                <w:sz w:val="18"/>
                <w:highlight w:val="lightGray"/>
                <w:lang w:val="ru-RU"/>
              </w:rPr>
              <w:t>600</w:t>
            </w:r>
          </w:p>
        </w:tc>
        <w:tc>
          <w:tcPr>
            <w:tcW w:w="1026" w:type="dxa"/>
            <w:shd w:val="clear" w:color="auto" w:fill="auto"/>
          </w:tcPr>
          <w:p w14:paraId="6970CE46" w14:textId="77777777" w:rsidR="00C65B64" w:rsidRPr="00005EED" w:rsidRDefault="0006322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25.09.2024</w:t>
            </w:r>
          </w:p>
        </w:tc>
      </w:tr>
      <w:tr w:rsidR="00E97E00" w:rsidRPr="00080FCE" w14:paraId="1D00C00C" w14:textId="77777777" w:rsidTr="00B4747C">
        <w:tc>
          <w:tcPr>
            <w:tcW w:w="1117" w:type="dxa"/>
            <w:shd w:val="clear" w:color="auto" w:fill="auto"/>
          </w:tcPr>
          <w:p w14:paraId="2FE0E22F" w14:textId="77777777" w:rsidR="00C65B64" w:rsidRPr="00005EED" w:rsidRDefault="00A6628D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6151F65F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44" w:type="dxa"/>
            <w:tcBorders>
              <w:bottom w:val="single" w:sz="4" w:space="0" w:color="auto"/>
            </w:tcBorders>
            <w:shd w:val="clear" w:color="auto" w:fill="auto"/>
          </w:tcPr>
          <w:p w14:paraId="2065776D" w14:textId="1E3FA690" w:rsidR="00C65B64" w:rsidRPr="00A03648" w:rsidRDefault="00A03648" w:rsidP="00C20111">
            <w:pPr>
              <w:pStyle w:val="Heading1"/>
              <w:numPr>
                <w:ilvl w:val="0"/>
                <w:numId w:val="0"/>
              </w:numPr>
              <w:shd w:val="clear" w:color="auto" w:fill="F5F5F5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color w:val="181818"/>
                <w:kern w:val="36"/>
                <w:sz w:val="18"/>
                <w:szCs w:val="18"/>
                <w:lang w:val="ru-RU" w:eastAsia="en-US" w:bidi="ar-SA"/>
              </w:rPr>
            </w:pPr>
            <w:proofErr w:type="spellStart"/>
            <w:r w:rsidRPr="00A03648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Основы</w:t>
            </w:r>
            <w:proofErr w:type="spellEnd"/>
            <w:r w:rsidRPr="00A03648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A03648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помехоустойчивого</w:t>
            </w:r>
            <w:proofErr w:type="spellEnd"/>
            <w:r w:rsidRPr="00A03648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A03648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кодирования</w:t>
            </w:r>
            <w:proofErr w:type="spellEnd"/>
          </w:p>
        </w:tc>
        <w:tc>
          <w:tcPr>
            <w:tcW w:w="1604" w:type="dxa"/>
            <w:shd w:val="clear" w:color="auto" w:fill="auto"/>
          </w:tcPr>
          <w:p w14:paraId="6FA34D10" w14:textId="46F1FF05" w:rsidR="00C65B64" w:rsidRPr="00A03648" w:rsidRDefault="00A03648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2022</w:t>
            </w:r>
          </w:p>
        </w:tc>
        <w:tc>
          <w:tcPr>
            <w:tcW w:w="982" w:type="dxa"/>
            <w:shd w:val="clear" w:color="auto" w:fill="auto"/>
          </w:tcPr>
          <w:p w14:paraId="66D04F0E" w14:textId="485A4AE2" w:rsidR="00C65B64" w:rsidRPr="00005EED" w:rsidRDefault="00A03648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>
              <w:rPr>
                <w:sz w:val="18"/>
                <w:lang w:val="ru-RU"/>
              </w:rPr>
              <w:t>1000</w:t>
            </w:r>
          </w:p>
        </w:tc>
        <w:tc>
          <w:tcPr>
            <w:tcW w:w="1026" w:type="dxa"/>
            <w:shd w:val="clear" w:color="auto" w:fill="auto"/>
          </w:tcPr>
          <w:p w14:paraId="6075A9D2" w14:textId="63A838BA" w:rsidR="00C65B64" w:rsidRPr="00A03648" w:rsidRDefault="00A03648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</w:tr>
      <w:tr w:rsidR="00E97E00" w:rsidRPr="00914616" w14:paraId="0DD897BF" w14:textId="77777777" w:rsidTr="00B4747C">
        <w:tc>
          <w:tcPr>
            <w:tcW w:w="1117" w:type="dxa"/>
            <w:shd w:val="clear" w:color="auto" w:fill="auto"/>
          </w:tcPr>
          <w:p w14:paraId="40D44F45" w14:textId="009217BB" w:rsidR="00C65B64" w:rsidRPr="00914616" w:rsidRDefault="00914616" w:rsidP="00914616">
            <w:pPr>
              <w:pStyle w:val="Standard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2BF1EBC6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sz="4" w:space="0" w:color="auto"/>
            </w:tcBorders>
            <w:shd w:val="clear" w:color="auto" w:fill="auto"/>
          </w:tcPr>
          <w:p w14:paraId="7AEEDF5F" w14:textId="2FE298D3" w:rsidR="00C65B64" w:rsidRPr="00C20111" w:rsidRDefault="00914616" w:rsidP="00371ED3">
            <w:pPr>
              <w:pStyle w:val="Standard"/>
              <w:rPr>
                <w:rFonts w:asciiTheme="majorBidi" w:hAnsiTheme="majorBidi" w:cstheme="majorBidi"/>
                <w:sz w:val="18"/>
                <w:szCs w:val="18"/>
                <w:lang w:val="ru-RU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val="ru-RU"/>
              </w:rPr>
              <w:t xml:space="preserve">Язык </w:t>
            </w:r>
            <w:r>
              <w:rPr>
                <w:rFonts w:asciiTheme="majorBidi" w:hAnsiTheme="majorBidi" w:cstheme="majorBidi"/>
                <w:sz w:val="18"/>
                <w:szCs w:val="18"/>
                <w:lang w:val="en-GB"/>
              </w:rPr>
              <w:t>Java</w:t>
            </w:r>
            <w:r>
              <w:rPr>
                <w:rFonts w:asciiTheme="majorBidi" w:hAnsiTheme="majorBidi" w:cstheme="majorBidi"/>
                <w:sz w:val="18"/>
                <w:szCs w:val="18"/>
                <w:lang w:val="ru-RU"/>
              </w:rPr>
              <w:t>: программирование для современного мира</w:t>
            </w:r>
          </w:p>
        </w:tc>
        <w:tc>
          <w:tcPr>
            <w:tcW w:w="1604" w:type="dxa"/>
            <w:shd w:val="clear" w:color="auto" w:fill="auto"/>
          </w:tcPr>
          <w:p w14:paraId="38FC348D" w14:textId="7711374D" w:rsidR="00C65B64" w:rsidRPr="00914616" w:rsidRDefault="00914616" w:rsidP="00005EED">
            <w:pPr>
              <w:pStyle w:val="Standard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07.2023</w:t>
            </w:r>
          </w:p>
        </w:tc>
        <w:tc>
          <w:tcPr>
            <w:tcW w:w="982" w:type="dxa"/>
            <w:shd w:val="clear" w:color="auto" w:fill="auto"/>
          </w:tcPr>
          <w:p w14:paraId="3E78D492" w14:textId="463613EB" w:rsidR="00C65B64" w:rsidRPr="00914616" w:rsidRDefault="00914616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~580</w:t>
            </w:r>
          </w:p>
        </w:tc>
        <w:tc>
          <w:tcPr>
            <w:tcW w:w="1026" w:type="dxa"/>
            <w:shd w:val="clear" w:color="auto" w:fill="auto"/>
          </w:tcPr>
          <w:p w14:paraId="3C7FCC97" w14:textId="7B3B3051" w:rsidR="00C65B64" w:rsidRPr="00914616" w:rsidRDefault="00914616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E97E00" w:rsidRPr="00005EED" w14:paraId="4910ECEE" w14:textId="77777777" w:rsidTr="00BC4479">
        <w:tc>
          <w:tcPr>
            <w:tcW w:w="1117" w:type="dxa"/>
            <w:shd w:val="clear" w:color="auto" w:fill="auto"/>
          </w:tcPr>
          <w:p w14:paraId="49423A86" w14:textId="747824DE" w:rsidR="00C65B64" w:rsidRPr="00371ED3" w:rsidRDefault="00371ED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0CCC131B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44" w:type="dxa"/>
            <w:shd w:val="clear" w:color="auto" w:fill="auto"/>
          </w:tcPr>
          <w:p w14:paraId="0C059FEB" w14:textId="5B5973B4" w:rsidR="00C65B64" w:rsidRPr="00371ED3" w:rsidRDefault="00371ED3" w:rsidP="00371ED3">
            <w:pPr>
              <w:pStyle w:val="Standard"/>
              <w:rPr>
                <w:rFonts w:asciiTheme="majorBidi" w:hAnsiTheme="majorBidi" w:cstheme="majorBidi"/>
                <w:sz w:val="18"/>
                <w:lang w:val="ru-RU"/>
              </w:rPr>
            </w:pPr>
            <w:r w:rsidRPr="00371ED3">
              <w:rPr>
                <w:rStyle w:val="w"/>
                <w:rFonts w:asciiTheme="majorBidi" w:hAnsiTheme="majorBidi" w:cstheme="majorBidi"/>
                <w:color w:val="000000"/>
                <w:sz w:val="18"/>
                <w:szCs w:val="18"/>
                <w:shd w:val="clear" w:color="auto" w:fill="FFFFFF"/>
                <w:lang w:val="ru-RU"/>
              </w:rPr>
              <w:t>Обучение программированию в школе</w:t>
            </w:r>
          </w:p>
        </w:tc>
        <w:tc>
          <w:tcPr>
            <w:tcW w:w="1604" w:type="dxa"/>
            <w:shd w:val="clear" w:color="auto" w:fill="auto"/>
          </w:tcPr>
          <w:p w14:paraId="4ED4BB2F" w14:textId="26E05457" w:rsidR="00C65B64" w:rsidRPr="00371ED3" w:rsidRDefault="00371ED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982" w:type="dxa"/>
            <w:shd w:val="clear" w:color="auto" w:fill="auto"/>
          </w:tcPr>
          <w:p w14:paraId="521DD87C" w14:textId="34FE433B" w:rsidR="00C65B64" w:rsidRPr="00371ED3" w:rsidRDefault="00371ED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~2500</w:t>
            </w:r>
          </w:p>
        </w:tc>
        <w:tc>
          <w:tcPr>
            <w:tcW w:w="1026" w:type="dxa"/>
            <w:shd w:val="clear" w:color="auto" w:fill="auto"/>
          </w:tcPr>
          <w:p w14:paraId="5E06E1CA" w14:textId="47112C73" w:rsidR="00C65B64" w:rsidRPr="00371ED3" w:rsidRDefault="00371ED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06.11.2024</w:t>
            </w:r>
          </w:p>
        </w:tc>
      </w:tr>
      <w:tr w:rsidR="00E97E00" w:rsidRPr="00005EED" w14:paraId="08FC4AB8" w14:textId="77777777" w:rsidTr="00BC4479">
        <w:tc>
          <w:tcPr>
            <w:tcW w:w="1117" w:type="dxa"/>
            <w:shd w:val="clear" w:color="auto" w:fill="auto"/>
          </w:tcPr>
          <w:p w14:paraId="295E4B8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2184C83F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44" w:type="dxa"/>
            <w:shd w:val="clear" w:color="auto" w:fill="auto"/>
          </w:tcPr>
          <w:p w14:paraId="7E02EDE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516EA38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1C83FA10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0E1CFC00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3705BB1A" w14:textId="77777777" w:rsidTr="00BC4479">
        <w:tc>
          <w:tcPr>
            <w:tcW w:w="1117" w:type="dxa"/>
            <w:shd w:val="clear" w:color="auto" w:fill="auto"/>
          </w:tcPr>
          <w:p w14:paraId="51CB299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7A078142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44" w:type="dxa"/>
            <w:shd w:val="clear" w:color="auto" w:fill="auto"/>
          </w:tcPr>
          <w:p w14:paraId="0CF6C76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724C68CC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785D44A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D1FC64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560B6862" w14:textId="77777777" w:rsidTr="00BC4479">
        <w:tc>
          <w:tcPr>
            <w:tcW w:w="1117" w:type="dxa"/>
            <w:shd w:val="clear" w:color="auto" w:fill="auto"/>
          </w:tcPr>
          <w:p w14:paraId="71E7A83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F2D22AA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44" w:type="dxa"/>
            <w:shd w:val="clear" w:color="auto" w:fill="auto"/>
          </w:tcPr>
          <w:p w14:paraId="6197C81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16E52A7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709B3C4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0E650F5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0EB04C46" w14:textId="77777777" w:rsidR="00BB2341" w:rsidRDefault="00BB2341">
      <w:pPr>
        <w:pStyle w:val="Standard"/>
        <w:jc w:val="center"/>
        <w:rPr>
          <w:lang w:val="ru-RU"/>
        </w:rPr>
      </w:pPr>
    </w:p>
    <w:p w14:paraId="1C6AD6A6" w14:textId="3DA052CA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proofErr w:type="spellStart"/>
      <w:r w:rsidR="00EB62E1">
        <w:rPr>
          <w:u w:val="single"/>
          <w:lang w:val="ru-RU"/>
        </w:rPr>
        <w:t>Ахроров</w:t>
      </w:r>
      <w:proofErr w:type="spellEnd"/>
      <w:r w:rsidR="00EB62E1">
        <w:rPr>
          <w:u w:val="single"/>
          <w:lang w:val="ru-RU"/>
        </w:rPr>
        <w:t xml:space="preserve"> К.Ф,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7D5A2A">
        <w:rPr>
          <w:i/>
          <w:highlight w:val="lightGray"/>
          <w:u w:val="single"/>
        </w:rPr>
        <w:t>P</w:t>
      </w:r>
      <w:r w:rsidR="00EB62E1">
        <w:rPr>
          <w:i/>
          <w:u w:val="single"/>
          <w:lang w:val="ru-RU"/>
        </w:rPr>
        <w:t>3110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9B96124" w14:textId="1E0123F8" w:rsidR="00BB2341" w:rsidRPr="00616AC6" w:rsidRDefault="00371ED3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DFE63" wp14:editId="7C7CCB93">
            <wp:simplePos x="0" y="0"/>
            <wp:positionH relativeFrom="page">
              <wp:posOffset>419100</wp:posOffset>
            </wp:positionH>
            <wp:positionV relativeFrom="paragraph">
              <wp:posOffset>4728210</wp:posOffset>
            </wp:positionV>
            <wp:extent cx="2743200" cy="2900864"/>
            <wp:effectExtent l="0" t="0" r="0" b="0"/>
            <wp:wrapNone/>
            <wp:docPr id="95143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331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0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341">
        <w:rPr>
          <w:vertAlign w:val="superscript"/>
          <w:lang w:val="ru-RU"/>
        </w:rPr>
        <w:tab/>
        <w:t>Фамилия И.О. студента</w:t>
      </w:r>
      <w:r w:rsidR="00BB2341"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371ED3" w14:paraId="7AA44E12" w14:textId="77777777" w:rsidTr="007D5A2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D07CD0" w14:textId="074DD6D4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4451367E" w14:textId="7B474B17" w:rsidR="00BB2341" w:rsidRPr="00371ED3" w:rsidRDefault="00371ED3">
            <w:pPr>
              <w:pStyle w:val="TableContents"/>
              <w:rPr>
                <w:lang w:val="ru-RU"/>
              </w:rPr>
            </w:pPr>
            <w:hyperlink r:id="rId8" w:history="1">
              <w:r>
                <w:rPr>
                  <w:rStyle w:val="Hyperlink"/>
                </w:rPr>
                <w:t>https</w:t>
              </w:r>
              <w:r>
                <w:rPr>
                  <w:rStyle w:val="Hyperlink"/>
                  <w:lang w:val="ru-RU"/>
                </w:rPr>
                <w:t>://</w:t>
              </w:r>
              <w:r>
                <w:rPr>
                  <w:rStyle w:val="Hyperlink"/>
                </w:rPr>
                <w:t>science</w:t>
              </w:r>
              <w:r>
                <w:rPr>
                  <w:rStyle w:val="Hyperlink"/>
                  <w:lang w:val="ru-RU"/>
                </w:rPr>
                <w:t>-</w:t>
              </w:r>
              <w:r>
                <w:rPr>
                  <w:rStyle w:val="Hyperlink"/>
                </w:rPr>
                <w:t>education</w:t>
              </w:r>
              <w:r>
                <w:rPr>
                  <w:rStyle w:val="Hyperlink"/>
                  <w:lang w:val="ru-RU"/>
                </w:rPr>
                <w:t>.</w:t>
              </w:r>
              <w:proofErr w:type="spellStart"/>
              <w:r>
                <w:rPr>
                  <w:rStyle w:val="Hyperlink"/>
                </w:rPr>
                <w:t>ru</w:t>
              </w:r>
              <w:proofErr w:type="spellEnd"/>
              <w:r>
                <w:rPr>
                  <w:rStyle w:val="Hyperlink"/>
                  <w:lang w:val="ru-RU"/>
                </w:rPr>
                <w:t>/</w:t>
              </w:r>
              <w:proofErr w:type="spellStart"/>
              <w:r>
                <w:rPr>
                  <w:rStyle w:val="Hyperlink"/>
                </w:rPr>
                <w:t>ru</w:t>
              </w:r>
              <w:proofErr w:type="spellEnd"/>
              <w:r>
                <w:rPr>
                  <w:rStyle w:val="Hyperlink"/>
                  <w:lang w:val="ru-RU"/>
                </w:rPr>
                <w:t>/</w:t>
              </w:r>
              <w:r>
                <w:rPr>
                  <w:rStyle w:val="Hyperlink"/>
                </w:rPr>
                <w:t>article</w:t>
              </w:r>
              <w:r>
                <w:rPr>
                  <w:rStyle w:val="Hyperlink"/>
                  <w:lang w:val="ru-RU"/>
                </w:rPr>
                <w:t>/</w:t>
              </w:r>
              <w:r>
                <w:rPr>
                  <w:rStyle w:val="Hyperlink"/>
                </w:rPr>
                <w:t>view</w:t>
              </w:r>
              <w:r>
                <w:rPr>
                  <w:rStyle w:val="Hyperlink"/>
                  <w:lang w:val="ru-RU"/>
                </w:rPr>
                <w:t>?</w:t>
              </w:r>
              <w:r>
                <w:rPr>
                  <w:rStyle w:val="Hyperlink"/>
                </w:rPr>
                <w:t>id</w:t>
              </w:r>
              <w:r>
                <w:rPr>
                  <w:rStyle w:val="Hyperlink"/>
                  <w:lang w:val="ru-RU"/>
                </w:rPr>
                <w:t>=30514</w:t>
              </w:r>
            </w:hyperlink>
          </w:p>
        </w:tc>
      </w:tr>
      <w:tr w:rsidR="00BB2341" w:rsidRPr="00371ED3" w14:paraId="1DEE140D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5401A0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5DE46470" w14:textId="76AD33DD" w:rsidR="00BB2341" w:rsidRPr="00914616" w:rsidRDefault="00371ED3" w:rsidP="00914616">
            <w:pPr>
              <w:widowControl/>
              <w:suppressAutoHyphens w:val="0"/>
              <w:autoSpaceDE w:val="0"/>
              <w:autoSpaceDN w:val="0"/>
              <w:bidi/>
              <w:adjustRightInd w:val="0"/>
              <w:contextualSpacing/>
              <w:jc w:val="right"/>
              <w:textAlignment w:val="auto"/>
              <w:rPr>
                <w:rFonts w:asciiTheme="majorBidi" w:eastAsia="Times New Roman,Italic" w:hAnsiTheme="majorBidi" w:cstheme="majorBidi"/>
                <w:kern w:val="0"/>
                <w:lang w:val="ru-RU" w:eastAsia="en-US" w:bidi="ar-SA"/>
              </w:rPr>
            </w:pPr>
            <w:r>
              <w:rPr>
                <w:rStyle w:val="w"/>
                <w:rFonts w:ascii="Helvetica" w:hAnsi="Helvetica"/>
                <w:color w:val="000000"/>
                <w:sz w:val="21"/>
                <w:szCs w:val="21"/>
                <w:lang w:val="ru-RU"/>
              </w:rPr>
              <w:t>обучение, школа, программирование, проблемы, пути решения, исследования, ЭВМ</w:t>
            </w:r>
          </w:p>
        </w:tc>
      </w:tr>
      <w:tr w:rsidR="00BB2341" w:rsidRPr="00371ED3" w14:paraId="3AD0F1BB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84A553" w14:textId="77777777" w:rsidR="00BF0202" w:rsidRDefault="00BB2341" w:rsidP="00BF0202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 xml:space="preserve">минимум </w:t>
            </w:r>
            <w:r w:rsidR="007D5A2A">
              <w:rPr>
                <w:b/>
                <w:bCs/>
                <w:lang w:val="ru-RU"/>
              </w:rPr>
              <w:t>четыре</w:t>
            </w:r>
            <w:r w:rsidR="003E1F97">
              <w:rPr>
                <w:b/>
                <w:bCs/>
                <w:lang w:val="ru-RU"/>
              </w:rPr>
              <w:t xml:space="preserve"> пункта)</w:t>
            </w:r>
          </w:p>
          <w:p w14:paraId="28340F4F" w14:textId="44ED5248" w:rsidR="00371ED3" w:rsidRPr="00371ED3" w:rsidRDefault="00371ED3" w:rsidP="00371ED3">
            <w:pPr>
              <w:pStyle w:val="ListParagraph"/>
              <w:widowControl/>
              <w:numPr>
                <w:ilvl w:val="0"/>
                <w:numId w:val="25"/>
              </w:numPr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en-US" w:bidi="ar-SA"/>
              </w:rPr>
            </w:pPr>
            <w:r w:rsidRPr="00371ED3">
              <w:rPr>
                <w:rFonts w:eastAsia="Times New Roman" w:cs="Times New Roman"/>
                <w:kern w:val="0"/>
                <w:lang w:val="ru-RU" w:eastAsia="en-US" w:bidi="ar-SA"/>
              </w:rPr>
              <w:t>Цель данного исследования заключается в анализе ИТ-образования в школьной системе.</w:t>
            </w:r>
          </w:p>
          <w:p w14:paraId="703BFF6C" w14:textId="27EC78C4" w:rsidR="00371ED3" w:rsidRPr="00371ED3" w:rsidRDefault="00371ED3" w:rsidP="00371ED3">
            <w:pPr>
              <w:pStyle w:val="ListParagraph"/>
              <w:widowControl/>
              <w:numPr>
                <w:ilvl w:val="0"/>
                <w:numId w:val="25"/>
              </w:numPr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en-US" w:bidi="ar-SA"/>
              </w:rPr>
            </w:pPr>
            <w:r w:rsidRPr="00371ED3">
              <w:rPr>
                <w:rFonts w:eastAsia="Times New Roman" w:cs="Times New Roman"/>
                <w:kern w:val="0"/>
                <w:lang w:val="ru-RU" w:eastAsia="en-US" w:bidi="ar-SA"/>
              </w:rPr>
              <w:t>В последнее время различные ИТ-компании начали активное развитие ИТ-образования.</w:t>
            </w:r>
          </w:p>
          <w:p w14:paraId="6B2805E4" w14:textId="77777777" w:rsidR="00371ED3" w:rsidRDefault="00371ED3" w:rsidP="00371ED3">
            <w:pPr>
              <w:pStyle w:val="ListParagraph"/>
              <w:widowControl/>
              <w:numPr>
                <w:ilvl w:val="0"/>
                <w:numId w:val="25"/>
              </w:numPr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en-US" w:bidi="ar-SA"/>
              </w:rPr>
            </w:pPr>
            <w:r w:rsidRPr="00371ED3">
              <w:rPr>
                <w:rFonts w:eastAsia="Times New Roman" w:cs="Times New Roman"/>
                <w:kern w:val="0"/>
                <w:lang w:val="ru-RU" w:eastAsia="en-US" w:bidi="ar-SA"/>
              </w:rPr>
              <w:t>Эффективность учебного процесса зависит от используемых методов обучения.</w:t>
            </w:r>
          </w:p>
          <w:p w14:paraId="7077B112" w14:textId="0D17F53E" w:rsidR="00D65C0C" w:rsidRPr="00371ED3" w:rsidRDefault="00371ED3" w:rsidP="00371ED3">
            <w:pPr>
              <w:pStyle w:val="ListParagraph"/>
              <w:widowControl/>
              <w:numPr>
                <w:ilvl w:val="0"/>
                <w:numId w:val="25"/>
              </w:numPr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en-US" w:bidi="ar-SA"/>
              </w:rPr>
            </w:pPr>
            <w:r w:rsidRPr="00371ED3">
              <w:rPr>
                <w:rFonts w:eastAsia="Times New Roman" w:cs="Times New Roman"/>
                <w:kern w:val="0"/>
                <w:lang w:val="ru-RU" w:eastAsia="en-US" w:bidi="ar-SA"/>
              </w:rPr>
              <w:t>Одним из подходов к ИТ-образованию является возможность раннего обучения школьников.</w:t>
            </w:r>
          </w:p>
        </w:tc>
      </w:tr>
      <w:tr w:rsidR="00BB2341" w:rsidRPr="00371ED3" w14:paraId="57A6342E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CD665E0" w14:textId="65E62681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47D7498" w14:textId="2834E17B" w:rsidR="00371ED3" w:rsidRPr="00371ED3" w:rsidRDefault="00371ED3" w:rsidP="00371ED3">
            <w:pPr>
              <w:pStyle w:val="ListParagraph"/>
              <w:widowControl/>
              <w:numPr>
                <w:ilvl w:val="0"/>
                <w:numId w:val="27"/>
              </w:numPr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en-US" w:bidi="ar-SA"/>
              </w:rPr>
            </w:pPr>
            <w:r w:rsidRPr="00371ED3">
              <w:rPr>
                <w:rFonts w:eastAsia="Times New Roman" w:cs="Times New Roman"/>
                <w:kern w:val="0"/>
                <w:lang w:val="ru-RU" w:eastAsia="en-US" w:bidi="ar-SA"/>
              </w:rPr>
              <w:t>Вклад различных компаний в развитие ИТ-образования.</w:t>
            </w:r>
          </w:p>
          <w:p w14:paraId="7BEEB5B2" w14:textId="156C3448" w:rsidR="00371ED3" w:rsidRPr="00371ED3" w:rsidRDefault="00371ED3" w:rsidP="00371ED3">
            <w:pPr>
              <w:pStyle w:val="ListParagraph"/>
              <w:widowControl/>
              <w:numPr>
                <w:ilvl w:val="0"/>
                <w:numId w:val="27"/>
              </w:numPr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en-US" w:bidi="ar-SA"/>
              </w:rPr>
            </w:pPr>
            <w:r w:rsidRPr="00371ED3">
              <w:rPr>
                <w:rFonts w:eastAsia="Times New Roman" w:cs="Times New Roman"/>
                <w:kern w:val="0"/>
                <w:lang w:val="ru-RU" w:eastAsia="en-US" w:bidi="ar-SA"/>
              </w:rPr>
              <w:t>В разных странах созданы курсы по программированию для учащихся начальной школы.</w:t>
            </w:r>
          </w:p>
          <w:p w14:paraId="0FBD5CA3" w14:textId="6B4F9209" w:rsidR="00371ED3" w:rsidRPr="00371ED3" w:rsidRDefault="00371ED3" w:rsidP="00371ED3">
            <w:pPr>
              <w:pStyle w:val="ListParagraph"/>
              <w:widowControl/>
              <w:numPr>
                <w:ilvl w:val="0"/>
                <w:numId w:val="27"/>
              </w:numPr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en-US" w:bidi="ar-SA"/>
              </w:rPr>
            </w:pPr>
            <w:r w:rsidRPr="00371ED3">
              <w:rPr>
                <w:rFonts w:eastAsia="Times New Roman" w:cs="Times New Roman"/>
                <w:kern w:val="0"/>
                <w:lang w:val="ru-RU" w:eastAsia="en-US" w:bidi="ar-SA"/>
              </w:rPr>
              <w:t>Основное развитие ИТ-образования наблюдается в высших учебных заведениях.</w:t>
            </w:r>
          </w:p>
          <w:p w14:paraId="0B22F88F" w14:textId="1BEBE267" w:rsidR="00D65C0C" w:rsidRPr="00D65C0C" w:rsidRDefault="00371ED3" w:rsidP="00371ED3">
            <w:pPr>
              <w:pStyle w:val="ListParagraph"/>
              <w:widowControl/>
              <w:numPr>
                <w:ilvl w:val="0"/>
                <w:numId w:val="27"/>
              </w:numPr>
              <w:suppressAutoHyphens w:val="0"/>
              <w:autoSpaceDE w:val="0"/>
              <w:autoSpaceDN w:val="0"/>
              <w:adjustRightInd w:val="0"/>
              <w:textAlignment w:val="auto"/>
              <w:rPr>
                <w:lang w:val="ru-RU"/>
              </w:rPr>
            </w:pPr>
            <w:r w:rsidRPr="00371ED3">
              <w:rPr>
                <w:rFonts w:eastAsia="Times New Roman" w:cs="Times New Roman"/>
                <w:kern w:val="0"/>
                <w:lang w:eastAsia="en-US" w:bidi="ar-SA"/>
              </w:rPr>
              <w:t xml:space="preserve">ИТ </w:t>
            </w:r>
            <w:proofErr w:type="spellStart"/>
            <w:r w:rsidRPr="00371ED3">
              <w:rPr>
                <w:rFonts w:eastAsia="Times New Roman" w:cs="Times New Roman"/>
                <w:kern w:val="0"/>
                <w:lang w:eastAsia="en-US" w:bidi="ar-SA"/>
              </w:rPr>
              <w:t>активно</w:t>
            </w:r>
            <w:proofErr w:type="spellEnd"/>
            <w:r w:rsidRPr="00371ED3">
              <w:rPr>
                <w:rFonts w:eastAsia="Times New Roman" w:cs="Times New Roman"/>
                <w:kern w:val="0"/>
                <w:lang w:eastAsia="en-US" w:bidi="ar-SA"/>
              </w:rPr>
              <w:t xml:space="preserve"> </w:t>
            </w:r>
            <w:proofErr w:type="spellStart"/>
            <w:r w:rsidRPr="00371ED3">
              <w:rPr>
                <w:rFonts w:eastAsia="Times New Roman" w:cs="Times New Roman"/>
                <w:kern w:val="0"/>
                <w:lang w:eastAsia="en-US" w:bidi="ar-SA"/>
              </w:rPr>
              <w:t>развивается</w:t>
            </w:r>
            <w:proofErr w:type="spellEnd"/>
            <w:r w:rsidRPr="00371ED3">
              <w:rPr>
                <w:rFonts w:eastAsia="Times New Roman" w:cs="Times New Roman"/>
                <w:kern w:val="0"/>
                <w:lang w:eastAsia="en-US" w:bidi="ar-SA"/>
              </w:rPr>
              <w:t>.</w:t>
            </w:r>
          </w:p>
        </w:tc>
      </w:tr>
      <w:tr w:rsidR="00BB2341" w:rsidRPr="00371ED3" w14:paraId="7D8ADF8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CA553" w14:textId="239D2C2A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7102829" w14:textId="700D6217" w:rsidR="00371ED3" w:rsidRPr="00371ED3" w:rsidRDefault="00371ED3" w:rsidP="00371ED3">
            <w:pPr>
              <w:pStyle w:val="ListParagraph"/>
              <w:widowControl/>
              <w:numPr>
                <w:ilvl w:val="0"/>
                <w:numId w:val="29"/>
              </w:numPr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en-US" w:bidi="ar-SA"/>
              </w:rPr>
            </w:pPr>
            <w:r w:rsidRPr="00371ED3">
              <w:rPr>
                <w:rFonts w:eastAsia="Times New Roman" w:cs="Times New Roman"/>
                <w:kern w:val="0"/>
                <w:lang w:val="ru-RU" w:eastAsia="en-US" w:bidi="ar-SA"/>
              </w:rPr>
              <w:t>В школе приоритет отдается как фундаментальным предметам (математика, физика), так и гуманитарным (история, литература).</w:t>
            </w:r>
          </w:p>
          <w:p w14:paraId="21E1A35C" w14:textId="739D5980" w:rsidR="00371ED3" w:rsidRPr="00371ED3" w:rsidRDefault="00371ED3" w:rsidP="00371ED3">
            <w:pPr>
              <w:pStyle w:val="ListParagraph"/>
              <w:widowControl/>
              <w:numPr>
                <w:ilvl w:val="0"/>
                <w:numId w:val="29"/>
              </w:numPr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en-US" w:bidi="ar-SA"/>
              </w:rPr>
            </w:pPr>
            <w:r w:rsidRPr="00371ED3">
              <w:rPr>
                <w:rFonts w:eastAsia="Times New Roman" w:cs="Times New Roman"/>
                <w:kern w:val="0"/>
                <w:lang w:val="ru-RU" w:eastAsia="en-US" w:bidi="ar-SA"/>
              </w:rPr>
              <w:t>Уровень образования у преподавателей в школе оставляет желать лучшего.</w:t>
            </w:r>
          </w:p>
          <w:p w14:paraId="6844BA90" w14:textId="29D871AD" w:rsidR="00371ED3" w:rsidRPr="00371ED3" w:rsidRDefault="00371ED3" w:rsidP="00371ED3">
            <w:pPr>
              <w:pStyle w:val="ListParagraph"/>
              <w:widowControl/>
              <w:numPr>
                <w:ilvl w:val="0"/>
                <w:numId w:val="29"/>
              </w:numPr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en-US" w:bidi="ar-SA"/>
              </w:rPr>
            </w:pPr>
            <w:r w:rsidRPr="00371ED3">
              <w:rPr>
                <w:rFonts w:eastAsia="Times New Roman" w:cs="Times New Roman"/>
                <w:kern w:val="0"/>
                <w:lang w:val="ru-RU" w:eastAsia="en-US" w:bidi="ar-SA"/>
              </w:rPr>
              <w:t>В учебных курсах начальных классов в России отсутствует изучение основ программирования.</w:t>
            </w:r>
          </w:p>
          <w:p w14:paraId="5C4927DB" w14:textId="63FF96D4" w:rsidR="00FA2174" w:rsidRPr="00CC258A" w:rsidRDefault="00371ED3" w:rsidP="00371ED3">
            <w:pPr>
              <w:pStyle w:val="ListParagraph"/>
              <w:widowControl/>
              <w:numPr>
                <w:ilvl w:val="0"/>
                <w:numId w:val="29"/>
              </w:numPr>
              <w:suppressAutoHyphens w:val="0"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  <w:lang w:val="ru-RU" w:eastAsia="en-US" w:bidi="ar-SA"/>
              </w:rPr>
            </w:pPr>
            <w:r w:rsidRPr="00371ED3">
              <w:rPr>
                <w:rFonts w:eastAsia="Times New Roman" w:cs="Times New Roman"/>
                <w:kern w:val="0"/>
                <w:lang w:val="ru-RU" w:eastAsia="en-US" w:bidi="ar-SA"/>
              </w:rPr>
              <w:t>Изучение информатики в основном зависит от возможностей конкретных школ.</w:t>
            </w:r>
          </w:p>
        </w:tc>
      </w:tr>
      <w:tr w:rsidR="00BB2341" w:rsidRPr="00371ED3" w14:paraId="335704FD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35454" w14:textId="2533BAB9" w:rsidR="00BC4479" w:rsidRDefault="00BB2341" w:rsidP="005E6BD8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0"/>
                <w:b/>
                <w:bCs/>
                <w:lang w:val="ru-RU"/>
              </w:rPr>
              <w:footnoteReference w:id="1"/>
            </w:r>
          </w:p>
        </w:tc>
      </w:tr>
    </w:tbl>
    <w:p w14:paraId="2C673C06" w14:textId="404123A4" w:rsidR="00BB2341" w:rsidRPr="00602080" w:rsidRDefault="00BB2341" w:rsidP="007932EB">
      <w:pPr>
        <w:pStyle w:val="Standard"/>
        <w:rPr>
          <w:sz w:val="6"/>
          <w:szCs w:val="6"/>
          <w:lang w:val="ru-RU"/>
        </w:rPr>
      </w:pPr>
    </w:p>
    <w:sectPr w:rsidR="00BB2341" w:rsidRPr="0060208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77871" w14:textId="77777777" w:rsidR="0029716E" w:rsidRDefault="0029716E">
      <w:r>
        <w:separator/>
      </w:r>
    </w:p>
  </w:endnote>
  <w:endnote w:type="continuationSeparator" w:id="0">
    <w:p w14:paraId="74191DCA" w14:textId="77777777" w:rsidR="0029716E" w:rsidRDefault="00297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,Italic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BA2B1" w14:textId="77777777" w:rsidR="0029716E" w:rsidRDefault="0029716E">
      <w:r>
        <w:separator/>
      </w:r>
    </w:p>
  </w:footnote>
  <w:footnote w:type="continuationSeparator" w:id="0">
    <w:p w14:paraId="4C682381" w14:textId="77777777" w:rsidR="0029716E" w:rsidRDefault="0029716E">
      <w:r>
        <w:continuationSeparator/>
      </w:r>
    </w:p>
  </w:footnote>
  <w:footnote w:id="1">
    <w:p w14:paraId="215339F1" w14:textId="0E600A6F" w:rsidR="00BB2341" w:rsidRPr="005E6BD8" w:rsidRDefault="00BB2341" w:rsidP="005E6BD8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55C3744"/>
    <w:multiLevelType w:val="hybridMultilevel"/>
    <w:tmpl w:val="DF0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E0CF0"/>
    <w:multiLevelType w:val="hybridMultilevel"/>
    <w:tmpl w:val="C8CA9A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35F51"/>
    <w:multiLevelType w:val="hybridMultilevel"/>
    <w:tmpl w:val="C3005854"/>
    <w:lvl w:ilvl="0" w:tplc="CEF0432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E35B0"/>
    <w:multiLevelType w:val="hybridMultilevel"/>
    <w:tmpl w:val="AC34D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85B5F"/>
    <w:multiLevelType w:val="hybridMultilevel"/>
    <w:tmpl w:val="31085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D4852"/>
    <w:multiLevelType w:val="hybridMultilevel"/>
    <w:tmpl w:val="5ED6C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86E6F"/>
    <w:multiLevelType w:val="hybridMultilevel"/>
    <w:tmpl w:val="AC34D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74CE6"/>
    <w:multiLevelType w:val="hybridMultilevel"/>
    <w:tmpl w:val="C83A1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57E3F"/>
    <w:multiLevelType w:val="hybridMultilevel"/>
    <w:tmpl w:val="F5E88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C5B00"/>
    <w:multiLevelType w:val="hybridMultilevel"/>
    <w:tmpl w:val="AC34D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C5B9B"/>
    <w:multiLevelType w:val="hybridMultilevel"/>
    <w:tmpl w:val="EF08A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64BE7"/>
    <w:multiLevelType w:val="hybridMultilevel"/>
    <w:tmpl w:val="2858FF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8159C"/>
    <w:multiLevelType w:val="hybridMultilevel"/>
    <w:tmpl w:val="6EC6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853FE"/>
    <w:multiLevelType w:val="hybridMultilevel"/>
    <w:tmpl w:val="F30CA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83471"/>
    <w:multiLevelType w:val="hybridMultilevel"/>
    <w:tmpl w:val="17EE5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535C"/>
    <w:multiLevelType w:val="hybridMultilevel"/>
    <w:tmpl w:val="75BC43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428E4"/>
    <w:multiLevelType w:val="hybridMultilevel"/>
    <w:tmpl w:val="C5E0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12F34"/>
    <w:multiLevelType w:val="hybridMultilevel"/>
    <w:tmpl w:val="17EE5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40A12"/>
    <w:multiLevelType w:val="hybridMultilevel"/>
    <w:tmpl w:val="F940AB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82304"/>
    <w:multiLevelType w:val="hybridMultilevel"/>
    <w:tmpl w:val="6EC629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84161"/>
    <w:multiLevelType w:val="hybridMultilevel"/>
    <w:tmpl w:val="B6F67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621D51"/>
    <w:multiLevelType w:val="hybridMultilevel"/>
    <w:tmpl w:val="D140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776615"/>
    <w:multiLevelType w:val="hybridMultilevel"/>
    <w:tmpl w:val="4C5823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8484D"/>
    <w:multiLevelType w:val="hybridMultilevel"/>
    <w:tmpl w:val="B63826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0152B"/>
    <w:multiLevelType w:val="hybridMultilevel"/>
    <w:tmpl w:val="46F0C7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687421"/>
    <w:multiLevelType w:val="hybridMultilevel"/>
    <w:tmpl w:val="2AC2D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978707">
    <w:abstractNumId w:val="0"/>
  </w:num>
  <w:num w:numId="2" w16cid:durableId="1094326419">
    <w:abstractNumId w:val="1"/>
  </w:num>
  <w:num w:numId="3" w16cid:durableId="4670567">
    <w:abstractNumId w:val="2"/>
  </w:num>
  <w:num w:numId="4" w16cid:durableId="1884637014">
    <w:abstractNumId w:val="3"/>
  </w:num>
  <w:num w:numId="5" w16cid:durableId="1524245646">
    <w:abstractNumId w:val="12"/>
  </w:num>
  <w:num w:numId="6" w16cid:durableId="455873767">
    <w:abstractNumId w:val="28"/>
  </w:num>
  <w:num w:numId="7" w16cid:durableId="274603468">
    <w:abstractNumId w:val="20"/>
  </w:num>
  <w:num w:numId="8" w16cid:durableId="200096073">
    <w:abstractNumId w:val="27"/>
  </w:num>
  <w:num w:numId="9" w16cid:durableId="759060522">
    <w:abstractNumId w:val="9"/>
  </w:num>
  <w:num w:numId="10" w16cid:durableId="1592465251">
    <w:abstractNumId w:val="5"/>
  </w:num>
  <w:num w:numId="11" w16cid:durableId="684553993">
    <w:abstractNumId w:val="25"/>
  </w:num>
  <w:num w:numId="12" w16cid:durableId="449714039">
    <w:abstractNumId w:val="29"/>
  </w:num>
  <w:num w:numId="13" w16cid:durableId="1574702857">
    <w:abstractNumId w:val="10"/>
  </w:num>
  <w:num w:numId="14" w16cid:durableId="32079484">
    <w:abstractNumId w:val="11"/>
  </w:num>
  <w:num w:numId="15" w16cid:durableId="1753771175">
    <w:abstractNumId w:val="8"/>
  </w:num>
  <w:num w:numId="16" w16cid:durableId="668870890">
    <w:abstractNumId w:val="22"/>
  </w:num>
  <w:num w:numId="17" w16cid:durableId="1393233940">
    <w:abstractNumId w:val="7"/>
  </w:num>
  <w:num w:numId="18" w16cid:durableId="1500971695">
    <w:abstractNumId w:val="13"/>
  </w:num>
  <w:num w:numId="19" w16cid:durableId="1092161929">
    <w:abstractNumId w:val="21"/>
  </w:num>
  <w:num w:numId="20" w16cid:durableId="272519078">
    <w:abstractNumId w:val="18"/>
  </w:num>
  <w:num w:numId="21" w16cid:durableId="1669602009">
    <w:abstractNumId w:val="16"/>
  </w:num>
  <w:num w:numId="22" w16cid:durableId="1987513526">
    <w:abstractNumId w:val="23"/>
  </w:num>
  <w:num w:numId="23" w16cid:durableId="804662092">
    <w:abstractNumId w:val="15"/>
  </w:num>
  <w:num w:numId="24" w16cid:durableId="1489201508">
    <w:abstractNumId w:val="6"/>
  </w:num>
  <w:num w:numId="25" w16cid:durableId="1005212242">
    <w:abstractNumId w:val="24"/>
  </w:num>
  <w:num w:numId="26" w16cid:durableId="254830259">
    <w:abstractNumId w:val="19"/>
  </w:num>
  <w:num w:numId="27" w16cid:durableId="1070926482">
    <w:abstractNumId w:val="17"/>
  </w:num>
  <w:num w:numId="28" w16cid:durableId="1760180341">
    <w:abstractNumId w:val="26"/>
  </w:num>
  <w:num w:numId="29" w16cid:durableId="1774402410">
    <w:abstractNumId w:val="4"/>
  </w:num>
  <w:num w:numId="30" w16cid:durableId="8964781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5EED"/>
    <w:rsid w:val="00063220"/>
    <w:rsid w:val="00080FCE"/>
    <w:rsid w:val="000949B7"/>
    <w:rsid w:val="000A4623"/>
    <w:rsid w:val="0029716E"/>
    <w:rsid w:val="00371ED3"/>
    <w:rsid w:val="003A2FB9"/>
    <w:rsid w:val="003E1F97"/>
    <w:rsid w:val="0040677F"/>
    <w:rsid w:val="004A7A56"/>
    <w:rsid w:val="005570CF"/>
    <w:rsid w:val="005C20C7"/>
    <w:rsid w:val="005D1D77"/>
    <w:rsid w:val="005E6BD8"/>
    <w:rsid w:val="00602080"/>
    <w:rsid w:val="00616AC6"/>
    <w:rsid w:val="006450C7"/>
    <w:rsid w:val="00687863"/>
    <w:rsid w:val="006E3E27"/>
    <w:rsid w:val="007932EB"/>
    <w:rsid w:val="007D5A2A"/>
    <w:rsid w:val="00817B2B"/>
    <w:rsid w:val="00837A5C"/>
    <w:rsid w:val="008B168E"/>
    <w:rsid w:val="00914616"/>
    <w:rsid w:val="009441BB"/>
    <w:rsid w:val="00977D58"/>
    <w:rsid w:val="009A062E"/>
    <w:rsid w:val="009C16CA"/>
    <w:rsid w:val="009E6EF7"/>
    <w:rsid w:val="00A03648"/>
    <w:rsid w:val="00A55F43"/>
    <w:rsid w:val="00A6628D"/>
    <w:rsid w:val="00A726DA"/>
    <w:rsid w:val="00AF2AFC"/>
    <w:rsid w:val="00AF60B4"/>
    <w:rsid w:val="00B4747C"/>
    <w:rsid w:val="00BA76DB"/>
    <w:rsid w:val="00BB1E4F"/>
    <w:rsid w:val="00BB2341"/>
    <w:rsid w:val="00BC4479"/>
    <w:rsid w:val="00BC70B1"/>
    <w:rsid w:val="00BF0202"/>
    <w:rsid w:val="00C20111"/>
    <w:rsid w:val="00C26A2D"/>
    <w:rsid w:val="00C6418F"/>
    <w:rsid w:val="00C65B64"/>
    <w:rsid w:val="00C9579B"/>
    <w:rsid w:val="00CC258A"/>
    <w:rsid w:val="00D657A6"/>
    <w:rsid w:val="00D65C0C"/>
    <w:rsid w:val="00E552CF"/>
    <w:rsid w:val="00E97E00"/>
    <w:rsid w:val="00EB62E1"/>
    <w:rsid w:val="00EC143F"/>
    <w:rsid w:val="00F20350"/>
    <w:rsid w:val="00F74562"/>
    <w:rsid w:val="00FA2174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9FA27D"/>
  <w15:chartTrackingRefBased/>
  <w15:docId w15:val="{85697AF6-8A74-4476-BC8B-009CDDFA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eastAsia="zh-CN" w:bidi="en-US"/>
    </w:rPr>
  </w:style>
  <w:style w:type="paragraph" w:styleId="Heading1">
    <w:name w:val="heading 1"/>
    <w:basedOn w:val="1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1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1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0">
    <w:name w:val="Основной шрифт абзаца1"/>
  </w:style>
  <w:style w:type="character" w:customStyle="1" w:styleId="a">
    <w:name w:val="Текст сноски Знак"/>
    <w:rPr>
      <w:kern w:val="1"/>
      <w:lang w:val="en-US" w:bidi="en-US"/>
    </w:rPr>
  </w:style>
  <w:style w:type="character" w:customStyle="1" w:styleId="a0">
    <w:name w:val="Символ сноски"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a1">
    <w:name w:val="Символы концевой сноски"/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noteText">
    <w:name w:val="footnote text"/>
    <w:basedOn w:val="Normal"/>
    <w:rPr>
      <w:sz w:val="20"/>
      <w:szCs w:val="20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Блочная цитата"/>
    <w:basedOn w:val="Normal"/>
    <w:pPr>
      <w:spacing w:after="283"/>
      <w:ind w:left="567" w:right="567"/>
    </w:pPr>
  </w:style>
  <w:style w:type="paragraph" w:styleId="Title">
    <w:name w:val="Title"/>
    <w:basedOn w:val="1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1"/>
    <w:next w:val="BodyText"/>
    <w:qFormat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TableGrid">
    <w:name w:val="Table Grid"/>
    <w:basedOn w:val="TableNormal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F74562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BF0202"/>
    <w:rPr>
      <w:b/>
      <w:bCs/>
    </w:rPr>
  </w:style>
  <w:style w:type="paragraph" w:styleId="ListParagraph">
    <w:name w:val="List Paragraph"/>
    <w:basedOn w:val="Normal"/>
    <w:uiPriority w:val="34"/>
    <w:qFormat/>
    <w:rsid w:val="00D65C0C"/>
    <w:pPr>
      <w:ind w:left="720"/>
      <w:contextualSpacing/>
    </w:pPr>
  </w:style>
  <w:style w:type="character" w:customStyle="1" w:styleId="w">
    <w:name w:val="w"/>
    <w:basedOn w:val="DefaultParagraphFont"/>
    <w:qFormat/>
    <w:rsid w:val="00371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9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-education.ru/ru/article/view?id=305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2306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ahrorovk ahrorovk</cp:lastModifiedBy>
  <cp:revision>8</cp:revision>
  <cp:lastPrinted>2024-10-22T20:07:00Z</cp:lastPrinted>
  <dcterms:created xsi:type="dcterms:W3CDTF">2024-10-08T20:59:00Z</dcterms:created>
  <dcterms:modified xsi:type="dcterms:W3CDTF">2024-11-05T20:53:00Z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